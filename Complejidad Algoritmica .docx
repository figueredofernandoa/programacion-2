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spacing w:before="17"/>
        <w:ind w:left="975" w:right="954"/>
      </w:pP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UN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VE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-16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CNO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L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Ó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G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C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1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11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C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-6"/>
          <w:w w:val="100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11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spacing w:lineRule="exact" w:line="380"/>
        <w:ind w:left="1330" w:right="1296"/>
      </w:pP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F</w:t>
      </w:r>
      <w:r>
        <w:rPr>
          <w:rFonts w:cs="Arial" w:hAnsi="Arial" w:eastAsia="Arial" w:ascii="Arial"/>
          <w:b/>
          <w:color w:val="3366FF"/>
          <w:spacing w:val="-11"/>
          <w:w w:val="100"/>
          <w:position w:val="-1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1"/>
          <w:w w:val="100"/>
          <w:position w:val="-1"/>
          <w:sz w:val="34"/>
          <w:szCs w:val="34"/>
        </w:rPr>
        <w:t>CU</w:t>
      </w: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L</w:t>
      </w:r>
      <w:r>
        <w:rPr>
          <w:rFonts w:cs="Arial" w:hAnsi="Arial" w:eastAsia="Arial" w:ascii="Arial"/>
          <w:b/>
          <w:color w:val="3366FF"/>
          <w:spacing w:val="3"/>
          <w:w w:val="100"/>
          <w:position w:val="-1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-11"/>
          <w:w w:val="100"/>
          <w:position w:val="-1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position w:val="-1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-4"/>
          <w:w w:val="100"/>
          <w:position w:val="-1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1"/>
          <w:w w:val="100"/>
          <w:position w:val="-1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4"/>
          <w:w w:val="100"/>
          <w:position w:val="-1"/>
          <w:sz w:val="34"/>
          <w:szCs w:val="34"/>
        </w:rPr>
        <w:t>G</w:t>
      </w:r>
      <w:r>
        <w:rPr>
          <w:rFonts w:cs="Arial" w:hAnsi="Arial" w:eastAsia="Arial" w:ascii="Arial"/>
          <w:b/>
          <w:color w:val="3366FF"/>
          <w:spacing w:val="-4"/>
          <w:w w:val="100"/>
          <w:position w:val="-1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4"/>
          <w:w w:val="100"/>
          <w:position w:val="-1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-1"/>
          <w:w w:val="100"/>
          <w:position w:val="-1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11"/>
          <w:w w:val="100"/>
          <w:position w:val="-1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position w:val="-1"/>
          <w:sz w:val="34"/>
          <w:szCs w:val="34"/>
        </w:rPr>
        <w:t>L</w:t>
      </w:r>
      <w:r>
        <w:rPr>
          <w:rFonts w:cs="Arial" w:hAnsi="Arial" w:eastAsia="Arial" w:ascii="Arial"/>
          <w:b/>
          <w:color w:val="3366FF"/>
          <w:spacing w:val="-5"/>
          <w:w w:val="100"/>
          <w:position w:val="-1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1"/>
          <w:w w:val="100"/>
          <w:position w:val="-1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3"/>
          <w:w w:val="100"/>
          <w:position w:val="-1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1"/>
          <w:w w:val="100"/>
          <w:position w:val="-1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3"/>
          <w:w w:val="100"/>
          <w:position w:val="-1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-2"/>
          <w:w w:val="100"/>
          <w:position w:val="-1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1"/>
          <w:w w:val="100"/>
          <w:position w:val="-1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6"/>
          <w:w w:val="100"/>
          <w:position w:val="-1"/>
          <w:sz w:val="34"/>
          <w:szCs w:val="34"/>
        </w:rPr>
        <w:t>C</w:t>
      </w:r>
      <w:r>
        <w:rPr>
          <w:rFonts w:cs="Arial" w:hAnsi="Arial" w:eastAsia="Arial" w:ascii="Arial"/>
          <w:b/>
          <w:color w:val="3366FF"/>
          <w:spacing w:val="1"/>
          <w:w w:val="100"/>
          <w:position w:val="-1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0"/>
          <w:w w:val="100"/>
          <w:position w:val="-1"/>
          <w:sz w:val="34"/>
          <w:szCs w:val="34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382"/>
      </w:pPr>
      <w:r>
        <w:pict>
          <v:shape type="#_x0000_t75" style="width:103.92pt;height:129.3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spacing w:before="17" w:lineRule="auto" w:line="306"/>
        <w:ind w:left="2206" w:right="2180"/>
      </w:pP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NG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Í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9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M</w:t>
      </w:r>
      <w:r>
        <w:rPr>
          <w:rFonts w:cs="Arial" w:hAnsi="Arial" w:eastAsia="Arial" w:ascii="Arial"/>
          <w:b/>
          <w:color w:val="3366FF"/>
          <w:spacing w:val="-11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S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-1"/>
          <w:w w:val="100"/>
          <w:sz w:val="34"/>
          <w:szCs w:val="34"/>
        </w:rPr>
        <w:t>N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F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-6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M</w:t>
      </w:r>
      <w:r>
        <w:rPr>
          <w:rFonts w:cs="Arial" w:hAnsi="Arial" w:eastAsia="Arial" w:ascii="Arial"/>
          <w:b/>
          <w:color w:val="3366FF"/>
          <w:spacing w:val="-11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6"/>
          <w:w w:val="100"/>
          <w:sz w:val="34"/>
          <w:szCs w:val="34"/>
        </w:rPr>
        <w:t>C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Ó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67"/>
          <w:szCs w:val="67"/>
        </w:rPr>
        <w:jc w:val="center"/>
        <w:ind w:left="979" w:right="949"/>
      </w:pPr>
      <w:r>
        <w:rPr>
          <w:rFonts w:cs="Arial" w:hAnsi="Arial" w:eastAsia="Arial" w:ascii="Arial"/>
          <w:b/>
          <w:color w:val="3366FF"/>
          <w:spacing w:val="1"/>
          <w:w w:val="100"/>
          <w:sz w:val="67"/>
          <w:szCs w:val="67"/>
        </w:rPr>
        <w:t>G</w:t>
      </w:r>
      <w:r>
        <w:rPr>
          <w:rFonts w:cs="Arial" w:hAnsi="Arial" w:eastAsia="Arial" w:ascii="Arial"/>
          <w:b/>
          <w:color w:val="3366FF"/>
          <w:spacing w:val="0"/>
          <w:w w:val="100"/>
          <w:sz w:val="67"/>
          <w:szCs w:val="67"/>
        </w:rPr>
        <w:t>ES</w:t>
      </w:r>
      <w:r>
        <w:rPr>
          <w:rFonts w:cs="Arial" w:hAnsi="Arial" w:eastAsia="Arial" w:ascii="Arial"/>
          <w:b/>
          <w:color w:val="3366FF"/>
          <w:spacing w:val="-1"/>
          <w:w w:val="100"/>
          <w:sz w:val="67"/>
          <w:szCs w:val="67"/>
        </w:rPr>
        <w:t>T</w:t>
      </w:r>
      <w:r>
        <w:rPr>
          <w:rFonts w:cs="Arial" w:hAnsi="Arial" w:eastAsia="Arial" w:ascii="Arial"/>
          <w:b/>
          <w:color w:val="3366FF"/>
          <w:spacing w:val="4"/>
          <w:w w:val="100"/>
          <w:sz w:val="67"/>
          <w:szCs w:val="67"/>
        </w:rPr>
        <w:t>I</w:t>
      </w:r>
      <w:r>
        <w:rPr>
          <w:rFonts w:cs="Arial" w:hAnsi="Arial" w:eastAsia="Arial" w:ascii="Arial"/>
          <w:b/>
          <w:color w:val="3366FF"/>
          <w:spacing w:val="1"/>
          <w:w w:val="100"/>
          <w:sz w:val="67"/>
          <w:szCs w:val="67"/>
        </w:rPr>
        <w:t>Ó</w:t>
      </w:r>
      <w:r>
        <w:rPr>
          <w:rFonts w:cs="Arial" w:hAnsi="Arial" w:eastAsia="Arial" w:ascii="Arial"/>
          <w:b/>
          <w:color w:val="3366FF"/>
          <w:spacing w:val="0"/>
          <w:w w:val="100"/>
          <w:sz w:val="67"/>
          <w:szCs w:val="67"/>
        </w:rPr>
        <w:t>N</w:t>
      </w:r>
      <w:r>
        <w:rPr>
          <w:rFonts w:cs="Arial" w:hAnsi="Arial" w:eastAsia="Arial" w:ascii="Arial"/>
          <w:b/>
          <w:color w:val="3366FF"/>
          <w:spacing w:val="37"/>
          <w:w w:val="100"/>
          <w:sz w:val="67"/>
          <w:szCs w:val="67"/>
        </w:rPr>
        <w:t> </w:t>
      </w:r>
      <w:r>
        <w:rPr>
          <w:rFonts w:cs="Arial" w:hAnsi="Arial" w:eastAsia="Arial" w:ascii="Arial"/>
          <w:b/>
          <w:color w:val="3366FF"/>
          <w:spacing w:val="1"/>
          <w:w w:val="100"/>
          <w:sz w:val="67"/>
          <w:szCs w:val="67"/>
        </w:rPr>
        <w:t>D</w:t>
      </w:r>
      <w:r>
        <w:rPr>
          <w:rFonts w:cs="Arial" w:hAnsi="Arial" w:eastAsia="Arial" w:ascii="Arial"/>
          <w:b/>
          <w:color w:val="3366FF"/>
          <w:spacing w:val="0"/>
          <w:w w:val="100"/>
          <w:sz w:val="67"/>
          <w:szCs w:val="67"/>
        </w:rPr>
        <w:t>E</w:t>
      </w:r>
      <w:r>
        <w:rPr>
          <w:rFonts w:cs="Arial" w:hAnsi="Arial" w:eastAsia="Arial" w:ascii="Arial"/>
          <w:b/>
          <w:color w:val="3366FF"/>
          <w:spacing w:val="15"/>
          <w:w w:val="100"/>
          <w:sz w:val="67"/>
          <w:szCs w:val="67"/>
        </w:rPr>
        <w:t> </w:t>
      </w:r>
      <w:r>
        <w:rPr>
          <w:rFonts w:cs="Arial" w:hAnsi="Arial" w:eastAsia="Arial" w:ascii="Arial"/>
          <w:b/>
          <w:color w:val="3366FF"/>
          <w:spacing w:val="1"/>
          <w:w w:val="101"/>
          <w:sz w:val="67"/>
          <w:szCs w:val="67"/>
        </w:rPr>
        <w:t>D</w:t>
      </w:r>
      <w:r>
        <w:rPr>
          <w:rFonts w:cs="Arial" w:hAnsi="Arial" w:eastAsia="Arial" w:ascii="Arial"/>
          <w:b/>
          <w:color w:val="3366FF"/>
          <w:spacing w:val="-18"/>
          <w:w w:val="101"/>
          <w:sz w:val="67"/>
          <w:szCs w:val="67"/>
        </w:rPr>
        <w:t>A</w:t>
      </w:r>
      <w:r>
        <w:rPr>
          <w:rFonts w:cs="Arial" w:hAnsi="Arial" w:eastAsia="Arial" w:ascii="Arial"/>
          <w:b/>
          <w:color w:val="3366FF"/>
          <w:spacing w:val="4"/>
          <w:w w:val="101"/>
          <w:sz w:val="67"/>
          <w:szCs w:val="67"/>
        </w:rPr>
        <w:t>T</w:t>
      </w:r>
      <w:r>
        <w:rPr>
          <w:rFonts w:cs="Arial" w:hAnsi="Arial" w:eastAsia="Arial" w:ascii="Arial"/>
          <w:b/>
          <w:color w:val="3366FF"/>
          <w:spacing w:val="-3"/>
          <w:w w:val="101"/>
          <w:sz w:val="67"/>
          <w:szCs w:val="67"/>
        </w:rPr>
        <w:t>O</w:t>
      </w:r>
      <w:r>
        <w:rPr>
          <w:rFonts w:cs="Arial" w:hAnsi="Arial" w:eastAsia="Arial" w:ascii="Arial"/>
          <w:b/>
          <w:color w:val="3366FF"/>
          <w:spacing w:val="0"/>
          <w:w w:val="101"/>
          <w:sz w:val="67"/>
          <w:szCs w:val="67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67"/>
          <w:szCs w:val="6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2"/>
          <w:szCs w:val="52"/>
        </w:rPr>
        <w:jc w:val="center"/>
        <w:ind w:left="1625" w:right="1599"/>
      </w:pPr>
      <w:r>
        <w:rPr>
          <w:rFonts w:cs="Arial" w:hAnsi="Arial" w:eastAsia="Arial" w:ascii="Arial"/>
          <w:color w:val="3366FF"/>
          <w:spacing w:val="-2"/>
          <w:w w:val="100"/>
          <w:sz w:val="52"/>
          <w:szCs w:val="52"/>
        </w:rPr>
        <w:t>A</w:t>
      </w:r>
      <w:r>
        <w:rPr>
          <w:rFonts w:cs="Arial" w:hAnsi="Arial" w:eastAsia="Arial" w:ascii="Arial"/>
          <w:color w:val="3366FF"/>
          <w:spacing w:val="3"/>
          <w:w w:val="100"/>
          <w:sz w:val="52"/>
          <w:szCs w:val="52"/>
        </w:rPr>
        <w:t>P</w:t>
      </w:r>
      <w:r>
        <w:rPr>
          <w:rFonts w:cs="Arial" w:hAnsi="Arial" w:eastAsia="Arial" w:ascii="Arial"/>
          <w:color w:val="3366FF"/>
          <w:spacing w:val="-2"/>
          <w:w w:val="100"/>
          <w:sz w:val="52"/>
          <w:szCs w:val="52"/>
        </w:rPr>
        <w:t>UN</w:t>
      </w:r>
      <w:r>
        <w:rPr>
          <w:rFonts w:cs="Arial" w:hAnsi="Arial" w:eastAsia="Arial" w:ascii="Arial"/>
          <w:color w:val="3366FF"/>
          <w:spacing w:val="9"/>
          <w:w w:val="100"/>
          <w:sz w:val="52"/>
          <w:szCs w:val="52"/>
        </w:rPr>
        <w:t>T</w:t>
      </w:r>
      <w:r>
        <w:rPr>
          <w:rFonts w:cs="Arial" w:hAnsi="Arial" w:eastAsia="Arial" w:ascii="Arial"/>
          <w:color w:val="3366FF"/>
          <w:spacing w:val="-2"/>
          <w:w w:val="100"/>
          <w:sz w:val="52"/>
          <w:szCs w:val="52"/>
        </w:rPr>
        <w:t>E</w:t>
      </w:r>
      <w:r>
        <w:rPr>
          <w:rFonts w:cs="Arial" w:hAnsi="Arial" w:eastAsia="Arial" w:ascii="Arial"/>
          <w:color w:val="3366FF"/>
          <w:spacing w:val="0"/>
          <w:w w:val="100"/>
          <w:sz w:val="52"/>
          <w:szCs w:val="52"/>
        </w:rPr>
        <w:t>S</w:t>
      </w:r>
      <w:r>
        <w:rPr>
          <w:rFonts w:cs="Arial" w:hAnsi="Arial" w:eastAsia="Arial" w:ascii="Arial"/>
          <w:color w:val="3366FF"/>
          <w:spacing w:val="33"/>
          <w:w w:val="100"/>
          <w:sz w:val="52"/>
          <w:szCs w:val="52"/>
        </w:rPr>
        <w:t> </w:t>
      </w:r>
      <w:r>
        <w:rPr>
          <w:rFonts w:cs="Arial" w:hAnsi="Arial" w:eastAsia="Arial" w:ascii="Arial"/>
          <w:color w:val="3366FF"/>
          <w:spacing w:val="9"/>
          <w:w w:val="101"/>
          <w:sz w:val="52"/>
          <w:szCs w:val="52"/>
        </w:rPr>
        <w:t>T</w:t>
      </w:r>
      <w:r>
        <w:rPr>
          <w:rFonts w:cs="Arial" w:hAnsi="Arial" w:eastAsia="Arial" w:ascii="Arial"/>
          <w:color w:val="3366FF"/>
          <w:spacing w:val="3"/>
          <w:w w:val="101"/>
          <w:sz w:val="52"/>
          <w:szCs w:val="52"/>
        </w:rPr>
        <w:t>E</w:t>
      </w:r>
      <w:r>
        <w:rPr>
          <w:rFonts w:cs="Arial" w:hAnsi="Arial" w:eastAsia="Arial" w:ascii="Arial"/>
          <w:color w:val="3366FF"/>
          <w:spacing w:val="-3"/>
          <w:w w:val="101"/>
          <w:sz w:val="52"/>
          <w:szCs w:val="52"/>
        </w:rPr>
        <w:t>Ó</w:t>
      </w:r>
      <w:r>
        <w:rPr>
          <w:rFonts w:cs="Arial" w:hAnsi="Arial" w:eastAsia="Arial" w:ascii="Arial"/>
          <w:color w:val="3366FF"/>
          <w:spacing w:val="-2"/>
          <w:w w:val="101"/>
          <w:sz w:val="52"/>
          <w:szCs w:val="52"/>
        </w:rPr>
        <w:t>R</w:t>
      </w:r>
      <w:r>
        <w:rPr>
          <w:rFonts w:cs="Arial" w:hAnsi="Arial" w:eastAsia="Arial" w:ascii="Arial"/>
          <w:color w:val="3366FF"/>
          <w:spacing w:val="2"/>
          <w:w w:val="101"/>
          <w:sz w:val="52"/>
          <w:szCs w:val="52"/>
        </w:rPr>
        <w:t>I</w:t>
      </w:r>
      <w:r>
        <w:rPr>
          <w:rFonts w:cs="Arial" w:hAnsi="Arial" w:eastAsia="Arial" w:ascii="Arial"/>
          <w:color w:val="3366FF"/>
          <w:spacing w:val="-2"/>
          <w:w w:val="101"/>
          <w:sz w:val="52"/>
          <w:szCs w:val="52"/>
        </w:rPr>
        <w:t>C</w:t>
      </w:r>
      <w:r>
        <w:rPr>
          <w:rFonts w:cs="Arial" w:hAnsi="Arial" w:eastAsia="Arial" w:ascii="Arial"/>
          <w:color w:val="3366FF"/>
          <w:spacing w:val="7"/>
          <w:w w:val="101"/>
          <w:sz w:val="52"/>
          <w:szCs w:val="52"/>
        </w:rPr>
        <w:t>O</w:t>
      </w:r>
      <w:r>
        <w:rPr>
          <w:rFonts w:cs="Arial" w:hAnsi="Arial" w:eastAsia="Arial" w:ascii="Arial"/>
          <w:color w:val="3366FF"/>
          <w:spacing w:val="0"/>
          <w:w w:val="101"/>
          <w:sz w:val="52"/>
          <w:szCs w:val="5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52"/>
          <w:szCs w:val="5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9"/>
          <w:szCs w:val="49"/>
        </w:rPr>
        <w:jc w:val="center"/>
        <w:ind w:left="1224" w:right="1190"/>
      </w:pPr>
      <w:r>
        <w:rPr>
          <w:rFonts w:cs="Arial" w:hAnsi="Arial" w:eastAsia="Arial" w:ascii="Arial"/>
          <w:b/>
          <w:color w:val="3366FF"/>
          <w:spacing w:val="1"/>
          <w:w w:val="100"/>
          <w:sz w:val="67"/>
          <w:szCs w:val="67"/>
        </w:rPr>
        <w:t>U</w:t>
      </w:r>
      <w:r>
        <w:rPr>
          <w:rFonts w:cs="Arial" w:hAnsi="Arial" w:eastAsia="Arial" w:ascii="Arial"/>
          <w:b/>
          <w:color w:val="3366FF"/>
          <w:spacing w:val="4"/>
          <w:w w:val="100"/>
          <w:sz w:val="67"/>
          <w:szCs w:val="67"/>
        </w:rPr>
        <w:t>n</w:t>
      </w:r>
      <w:r>
        <w:rPr>
          <w:rFonts w:cs="Arial" w:hAnsi="Arial" w:eastAsia="Arial" w:ascii="Arial"/>
          <w:b/>
          <w:color w:val="3366FF"/>
          <w:spacing w:val="-1"/>
          <w:w w:val="100"/>
          <w:sz w:val="67"/>
          <w:szCs w:val="67"/>
        </w:rPr>
        <w:t>i</w:t>
      </w:r>
      <w:r>
        <w:rPr>
          <w:rFonts w:cs="Arial" w:hAnsi="Arial" w:eastAsia="Arial" w:ascii="Arial"/>
          <w:b/>
          <w:color w:val="3366FF"/>
          <w:spacing w:val="4"/>
          <w:w w:val="100"/>
          <w:sz w:val="67"/>
          <w:szCs w:val="67"/>
        </w:rPr>
        <w:t>d</w:t>
      </w:r>
      <w:r>
        <w:rPr>
          <w:rFonts w:cs="Arial" w:hAnsi="Arial" w:eastAsia="Arial" w:ascii="Arial"/>
          <w:b/>
          <w:color w:val="3366FF"/>
          <w:spacing w:val="-2"/>
          <w:w w:val="100"/>
          <w:sz w:val="67"/>
          <w:szCs w:val="67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67"/>
          <w:szCs w:val="67"/>
        </w:rPr>
        <w:t>d</w:t>
      </w:r>
      <w:r>
        <w:rPr>
          <w:rFonts w:cs="Arial" w:hAnsi="Arial" w:eastAsia="Arial" w:ascii="Arial"/>
          <w:b/>
          <w:color w:val="3366FF"/>
          <w:spacing w:val="29"/>
          <w:w w:val="100"/>
          <w:sz w:val="67"/>
          <w:szCs w:val="67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67"/>
          <w:szCs w:val="67"/>
        </w:rPr>
        <w:t>1</w:t>
      </w:r>
      <w:r>
        <w:rPr>
          <w:rFonts w:cs="Arial" w:hAnsi="Arial" w:eastAsia="Arial" w:ascii="Arial"/>
          <w:b/>
          <w:color w:val="3366FF"/>
          <w:spacing w:val="0"/>
          <w:w w:val="100"/>
          <w:sz w:val="67"/>
          <w:szCs w:val="67"/>
        </w:rPr>
        <w:t>:</w:t>
      </w:r>
      <w:r>
        <w:rPr>
          <w:rFonts w:cs="Arial" w:hAnsi="Arial" w:eastAsia="Arial" w:ascii="Arial"/>
          <w:b/>
          <w:color w:val="3366FF"/>
          <w:spacing w:val="6"/>
          <w:w w:val="100"/>
          <w:sz w:val="67"/>
          <w:szCs w:val="67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49"/>
          <w:szCs w:val="49"/>
        </w:rPr>
        <w:t>In</w:t>
      </w:r>
      <w:r>
        <w:rPr>
          <w:rFonts w:cs="Arial" w:hAnsi="Arial" w:eastAsia="Arial" w:ascii="Arial"/>
          <w:b/>
          <w:color w:val="3366FF"/>
          <w:spacing w:val="0"/>
          <w:w w:val="99"/>
          <w:sz w:val="49"/>
          <w:szCs w:val="49"/>
        </w:rPr>
        <w:t>t</w:t>
      </w:r>
      <w:r>
        <w:rPr>
          <w:rFonts w:cs="Arial" w:hAnsi="Arial" w:eastAsia="Arial" w:ascii="Arial"/>
          <w:b/>
          <w:color w:val="3366FF"/>
          <w:spacing w:val="6"/>
          <w:w w:val="99"/>
          <w:sz w:val="49"/>
          <w:szCs w:val="49"/>
        </w:rPr>
        <w:t>r</w:t>
      </w:r>
      <w:r>
        <w:rPr>
          <w:rFonts w:cs="Arial" w:hAnsi="Arial" w:eastAsia="Arial" w:ascii="Arial"/>
          <w:b/>
          <w:color w:val="3366FF"/>
          <w:spacing w:val="-2"/>
          <w:w w:val="100"/>
          <w:sz w:val="49"/>
          <w:szCs w:val="49"/>
        </w:rPr>
        <w:t>odu</w:t>
      </w:r>
      <w:r>
        <w:rPr>
          <w:rFonts w:cs="Arial" w:hAnsi="Arial" w:eastAsia="Arial" w:ascii="Arial"/>
          <w:b/>
          <w:color w:val="3366FF"/>
          <w:spacing w:val="1"/>
          <w:w w:val="99"/>
          <w:sz w:val="49"/>
          <w:szCs w:val="49"/>
        </w:rPr>
        <w:t>cc</w:t>
      </w:r>
      <w:r>
        <w:rPr>
          <w:rFonts w:cs="Arial" w:hAnsi="Arial" w:eastAsia="Arial" w:ascii="Arial"/>
          <w:b/>
          <w:color w:val="3366FF"/>
          <w:spacing w:val="3"/>
          <w:w w:val="100"/>
          <w:sz w:val="49"/>
          <w:szCs w:val="49"/>
        </w:rPr>
        <w:t>i</w:t>
      </w:r>
      <w:r>
        <w:rPr>
          <w:rFonts w:cs="Arial" w:hAnsi="Arial" w:eastAsia="Arial" w:ascii="Arial"/>
          <w:b/>
          <w:color w:val="3366FF"/>
          <w:spacing w:val="-2"/>
          <w:w w:val="100"/>
          <w:sz w:val="49"/>
          <w:szCs w:val="49"/>
        </w:rPr>
        <w:t>ón</w:t>
      </w:r>
      <w:r>
        <w:rPr>
          <w:rFonts w:cs="Arial" w:hAnsi="Arial" w:eastAsia="Arial" w:ascii="Arial"/>
          <w:color w:val="000000"/>
          <w:spacing w:val="0"/>
          <w:w w:val="100"/>
          <w:sz w:val="49"/>
          <w:szCs w:val="49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ind w:left="1379" w:right="1347"/>
      </w:pP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P</w:t>
      </w:r>
      <w:r>
        <w:rPr>
          <w:rFonts w:cs="Arial" w:hAnsi="Arial" w:eastAsia="Arial" w:ascii="Arial"/>
          <w:b/>
          <w:color w:val="3366FF"/>
          <w:spacing w:val="2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7"/>
          <w:w w:val="100"/>
          <w:sz w:val="34"/>
          <w:szCs w:val="34"/>
        </w:rPr>
        <w:t>f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es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o</w:t>
      </w:r>
      <w:r>
        <w:rPr>
          <w:rFonts w:cs="Arial" w:hAnsi="Arial" w:eastAsia="Arial" w:ascii="Arial"/>
          <w:b/>
          <w:color w:val="3366FF"/>
          <w:spacing w:val="2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í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: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5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g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.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-1"/>
          <w:w w:val="100"/>
          <w:sz w:val="34"/>
          <w:szCs w:val="34"/>
        </w:rPr>
        <w:t>C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a</w:t>
      </w:r>
      <w:r>
        <w:rPr>
          <w:rFonts w:cs="Arial" w:hAnsi="Arial" w:eastAsia="Arial" w:ascii="Arial"/>
          <w:color w:val="3366FF"/>
          <w:spacing w:val="7"/>
          <w:w w:val="100"/>
          <w:sz w:val="34"/>
          <w:szCs w:val="34"/>
        </w:rPr>
        <w:t>r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o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li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a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-1"/>
          <w:w w:val="100"/>
          <w:sz w:val="34"/>
          <w:szCs w:val="34"/>
        </w:rPr>
        <w:t>O</w:t>
      </w:r>
      <w:r>
        <w:rPr>
          <w:rFonts w:cs="Arial" w:hAnsi="Arial" w:eastAsia="Arial" w:ascii="Arial"/>
          <w:color w:val="3366FF"/>
          <w:spacing w:val="7"/>
          <w:w w:val="100"/>
          <w:sz w:val="34"/>
          <w:szCs w:val="34"/>
        </w:rPr>
        <w:t>r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c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o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la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ind w:left="2085" w:right="2061"/>
      </w:pP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J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2"/>
          <w:w w:val="100"/>
          <w:sz w:val="34"/>
          <w:szCs w:val="34"/>
        </w:rPr>
        <w:t>f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.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P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.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:</w:t>
      </w:r>
      <w:r>
        <w:rPr>
          <w:rFonts w:cs="Arial" w:hAnsi="Arial" w:eastAsia="Arial" w:ascii="Arial"/>
          <w:b/>
          <w:color w:val="3366FF"/>
          <w:spacing w:val="8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g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.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L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u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s</w:t>
      </w:r>
      <w:r>
        <w:rPr>
          <w:rFonts w:cs="Arial" w:hAnsi="Arial" w:eastAsia="Arial" w:ascii="Arial"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i</w:t>
      </w:r>
      <w:r>
        <w:rPr>
          <w:rFonts w:cs="Arial" w:hAnsi="Arial" w:eastAsia="Arial" w:ascii="Arial"/>
          <w:color w:val="3366FF"/>
          <w:spacing w:val="-1"/>
          <w:w w:val="100"/>
          <w:sz w:val="34"/>
          <w:szCs w:val="34"/>
        </w:rPr>
        <w:t>m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an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34"/>
          <w:szCs w:val="34"/>
        </w:rPr>
        <w:jc w:val="center"/>
        <w:ind w:left="1258" w:right="1234"/>
        <w:sectPr>
          <w:pgSz w:w="12240" w:h="15840"/>
          <w:pgMar w:top="1480" w:bottom="280" w:left="1720" w:right="1720"/>
        </w:sectPr>
      </w:pPr>
      <w:r>
        <w:rPr>
          <w:rFonts w:cs="Arial" w:hAnsi="Arial" w:eastAsia="Arial" w:ascii="Arial"/>
          <w:b/>
          <w:color w:val="3366FF"/>
          <w:spacing w:val="-11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u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x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i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li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a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r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d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e</w:t>
      </w:r>
      <w:r>
        <w:rPr>
          <w:rFonts w:cs="Arial" w:hAnsi="Arial" w:eastAsia="Arial" w:ascii="Arial"/>
          <w:b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3366FF"/>
          <w:spacing w:val="3"/>
          <w:w w:val="100"/>
          <w:sz w:val="34"/>
          <w:szCs w:val="34"/>
        </w:rPr>
        <w:t>T</w:t>
      </w:r>
      <w:r>
        <w:rPr>
          <w:rFonts w:cs="Arial" w:hAnsi="Arial" w:eastAsia="Arial" w:ascii="Arial"/>
          <w:b/>
          <w:color w:val="3366FF"/>
          <w:spacing w:val="1"/>
          <w:w w:val="100"/>
          <w:sz w:val="34"/>
          <w:szCs w:val="34"/>
        </w:rPr>
        <w:t>.</w:t>
      </w:r>
      <w:r>
        <w:rPr>
          <w:rFonts w:cs="Arial" w:hAnsi="Arial" w:eastAsia="Arial" w:ascii="Arial"/>
          <w:b/>
          <w:color w:val="3366FF"/>
          <w:spacing w:val="-2"/>
          <w:w w:val="100"/>
          <w:sz w:val="34"/>
          <w:szCs w:val="34"/>
        </w:rPr>
        <w:t>P</w:t>
      </w:r>
      <w:r>
        <w:rPr>
          <w:rFonts w:cs="Arial" w:hAnsi="Arial" w:eastAsia="Arial" w:ascii="Arial"/>
          <w:b/>
          <w:color w:val="3366FF"/>
          <w:spacing w:val="-4"/>
          <w:w w:val="100"/>
          <w:sz w:val="34"/>
          <w:szCs w:val="34"/>
        </w:rPr>
        <w:t>.</w:t>
      </w:r>
      <w:r>
        <w:rPr>
          <w:rFonts w:cs="Arial" w:hAnsi="Arial" w:eastAsia="Arial" w:ascii="Arial"/>
          <w:b/>
          <w:color w:val="3366FF"/>
          <w:spacing w:val="0"/>
          <w:w w:val="100"/>
          <w:sz w:val="34"/>
          <w:szCs w:val="34"/>
        </w:rPr>
        <w:t>:</w:t>
      </w:r>
      <w:r>
        <w:rPr>
          <w:rFonts w:cs="Arial" w:hAnsi="Arial" w:eastAsia="Arial" w:ascii="Arial"/>
          <w:b/>
          <w:color w:val="3366FF"/>
          <w:spacing w:val="8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2"/>
          <w:w w:val="100"/>
          <w:sz w:val="34"/>
          <w:szCs w:val="34"/>
        </w:rPr>
        <w:t>J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u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a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-1"/>
          <w:w w:val="100"/>
          <w:sz w:val="34"/>
          <w:szCs w:val="34"/>
        </w:rPr>
        <w:t>C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a</w:t>
      </w:r>
      <w:r>
        <w:rPr>
          <w:rFonts w:cs="Arial" w:hAnsi="Arial" w:eastAsia="Arial" w:ascii="Arial"/>
          <w:color w:val="3366FF"/>
          <w:spacing w:val="7"/>
          <w:w w:val="100"/>
          <w:sz w:val="34"/>
          <w:szCs w:val="34"/>
        </w:rPr>
        <w:t>r</w:t>
      </w:r>
      <w:r>
        <w:rPr>
          <w:rFonts w:cs="Arial" w:hAnsi="Arial" w:eastAsia="Arial" w:ascii="Arial"/>
          <w:color w:val="3366FF"/>
          <w:spacing w:val="1"/>
          <w:w w:val="100"/>
          <w:sz w:val="34"/>
          <w:szCs w:val="34"/>
        </w:rPr>
        <w:t>l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o</w:t>
      </w:r>
      <w:r>
        <w:rPr>
          <w:rFonts w:cs="Arial" w:hAnsi="Arial" w:eastAsia="Arial" w:ascii="Arial"/>
          <w:color w:val="3366FF"/>
          <w:spacing w:val="0"/>
          <w:w w:val="100"/>
          <w:sz w:val="34"/>
          <w:szCs w:val="34"/>
        </w:rPr>
        <w:t>s</w:t>
      </w:r>
      <w:r>
        <w:rPr>
          <w:rFonts w:cs="Arial" w:hAnsi="Arial" w:eastAsia="Arial" w:ascii="Arial"/>
          <w:color w:val="3366FF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F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e</w:t>
      </w:r>
      <w:r>
        <w:rPr>
          <w:rFonts w:cs="Arial" w:hAnsi="Arial" w:eastAsia="Arial" w:ascii="Arial"/>
          <w:color w:val="3366FF"/>
          <w:spacing w:val="7"/>
          <w:w w:val="100"/>
          <w:sz w:val="34"/>
          <w:szCs w:val="34"/>
        </w:rPr>
        <w:t>r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a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n</w:t>
      </w:r>
      <w:r>
        <w:rPr>
          <w:rFonts w:cs="Arial" w:hAnsi="Arial" w:eastAsia="Arial" w:ascii="Arial"/>
          <w:color w:val="3366FF"/>
          <w:spacing w:val="3"/>
          <w:w w:val="100"/>
          <w:sz w:val="34"/>
          <w:szCs w:val="34"/>
        </w:rPr>
        <w:t>d</w:t>
      </w:r>
      <w:r>
        <w:rPr>
          <w:rFonts w:cs="Arial" w:hAnsi="Arial" w:eastAsia="Arial" w:ascii="Arial"/>
          <w:color w:val="3366FF"/>
          <w:spacing w:val="-2"/>
          <w:w w:val="100"/>
          <w:sz w:val="34"/>
          <w:szCs w:val="34"/>
        </w:rPr>
        <w:t>ez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3"/>
      </w:pPr>
      <w:r>
        <w:rPr>
          <w:rFonts w:cs="Arial" w:hAnsi="Arial" w:eastAsia="Arial" w:ascii="Arial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108" w:right="86"/>
      </w:pPr>
      <w:r>
        <w:rPr>
          <w:rFonts w:cs="Arial" w:hAnsi="Arial" w:eastAsia="Arial" w:ascii="Arial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1: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Int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odu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-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3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33" w:right="84"/>
      </w:pPr>
      <w:r>
        <w:rPr>
          <w:rFonts w:cs="Arial" w:hAnsi="Arial" w:eastAsia="Arial" w:ascii="Arial"/>
          <w:spacing w:val="5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3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87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3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.1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o:</w:t>
      </w:r>
      <w:r>
        <w:rPr>
          <w:rFonts w:cs="Arial" w:hAnsi="Arial" w:eastAsia="Arial" w:ascii="Arial"/>
          <w:spacing w:val="-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4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.2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ná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is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4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8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ná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4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.1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4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.2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5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.3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43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8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/>
      </w:pPr>
      <w:r>
        <w:rPr>
          <w:rFonts w:cs="Arial" w:hAnsi="Arial" w:eastAsia="Arial" w:ascii="Arial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.4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9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48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9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785" w:right="1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9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6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33" w:right="130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ubp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3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21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2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785" w:right="13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.1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785" w:right="13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.2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785" w:right="12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.3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ínte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6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33" w:right="134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8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¿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ón?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2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2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1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.....</w:t>
      </w:r>
      <w:r>
        <w:rPr>
          <w:rFonts w:cs="Arial" w:hAnsi="Arial" w:eastAsia="Arial" w:ascii="Arial"/>
          <w:spacing w:val="-16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6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33" w:right="129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2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ivi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ki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-2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ná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559" w:right="13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obab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-17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33" w:right="135"/>
        <w:sectPr>
          <w:pgNumType w:start="2"/>
          <w:pgMar w:header="538" w:footer="339" w:top="800" w:bottom="280" w:left="1460" w:right="1440"/>
          <w:headerReference w:type="default" r:id="rId5"/>
          <w:footerReference w:type="default" r:id="rId6"/>
          <w:pgSz w:w="12240" w:h="15840"/>
        </w:sectPr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afí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34"/>
          <w:szCs w:val="34"/>
        </w:rPr>
        <w:jc w:val="both"/>
        <w:spacing w:before="98"/>
        <w:ind w:left="143" w:right="5426"/>
      </w:pPr>
      <w:r>
        <w:pict>
          <v:group style="position:absolute;margin-left:79.27pt;margin-top:21.9958pt;width:188.26pt;height:2.5pt;mso-position-horizontal-relative:page;mso-position-vertical-relative:paragraph;z-index:-2238" coordorigin="1585,440" coordsize="3765,50">
            <v:shape style="position:absolute;left:1618;top:472;width:3715;height:0" coordorigin="1618,472" coordsize="3715,0" path="m1618,472l5333,472e" filled="f" stroked="t" strokeweight="1.78pt" strokecolor="#BFBFBF">
              <v:path arrowok="t"/>
            </v:shape>
            <v:shape style="position:absolute;left:1603;top:458;width:3715;height:0" coordorigin="1603,458" coordsize="3715,0" path="m1603,458l5318,458e" filled="f" stroked="t" strokeweight="1.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34"/>
          <w:szCs w:val="34"/>
        </w:rPr>
      </w:r>
      <w:r>
        <w:rPr>
          <w:rFonts w:cs="Arial" w:hAnsi="Arial" w:eastAsia="Arial" w:ascii="Arial"/>
          <w:b/>
          <w:spacing w:val="-1"/>
          <w:w w:val="100"/>
          <w:sz w:val="34"/>
          <w:szCs w:val="34"/>
          <w:shadow/>
        </w:rPr>
        <w:t>U</w:t>
      </w:r>
      <w:r>
        <w:rPr>
          <w:rFonts w:cs="Arial" w:hAnsi="Arial" w:eastAsia="Arial" w:ascii="Arial"/>
          <w:b/>
          <w:spacing w:val="-1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n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1"/>
          <w:w w:val="100"/>
          <w:sz w:val="34"/>
          <w:szCs w:val="34"/>
          <w:shadow/>
        </w:rPr>
        <w:t>i</w:t>
      </w:r>
      <w:r>
        <w:rPr>
          <w:rFonts w:cs="Arial" w:hAnsi="Arial" w:eastAsia="Arial" w:ascii="Arial"/>
          <w:b/>
          <w:spacing w:val="1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d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  <w:t>a</w:t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0"/>
          <w:w w:val="100"/>
          <w:sz w:val="34"/>
          <w:szCs w:val="34"/>
          <w:shadow/>
        </w:rPr>
        <w:t>d</w:t>
      </w:r>
      <w:r>
        <w:rPr>
          <w:rFonts w:cs="Arial" w:hAnsi="Arial" w:eastAsia="Arial" w:ascii="Arial"/>
          <w:b/>
          <w:spacing w:val="0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1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0"/>
          <w:w w:val="100"/>
          <w:sz w:val="34"/>
          <w:szCs w:val="34"/>
          <w:shadow/>
        </w:rPr>
        <w:t>:</w:t>
      </w:r>
      <w:r>
        <w:rPr>
          <w:rFonts w:cs="Arial" w:hAnsi="Arial" w:eastAsia="Arial" w:ascii="Arial"/>
          <w:b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spacing w:val="1"/>
          <w:w w:val="100"/>
          <w:sz w:val="34"/>
          <w:szCs w:val="34"/>
          <w:shadow/>
        </w:rPr>
        <w:t>I</w:t>
      </w:r>
      <w:r>
        <w:rPr>
          <w:rFonts w:cs="Arial" w:hAnsi="Arial" w:eastAsia="Arial" w:ascii="Arial"/>
          <w:b/>
          <w:spacing w:val="1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n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7"/>
          <w:w w:val="100"/>
          <w:sz w:val="34"/>
          <w:szCs w:val="34"/>
          <w:shadow/>
        </w:rPr>
        <w:t>t</w:t>
      </w:r>
      <w:r>
        <w:rPr>
          <w:rFonts w:cs="Arial" w:hAnsi="Arial" w:eastAsia="Arial" w:ascii="Arial"/>
          <w:b/>
          <w:spacing w:val="7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2"/>
          <w:w w:val="100"/>
          <w:sz w:val="34"/>
          <w:szCs w:val="34"/>
          <w:shadow/>
        </w:rPr>
        <w:t>r</w:t>
      </w:r>
      <w:r>
        <w:rPr>
          <w:rFonts w:cs="Arial" w:hAnsi="Arial" w:eastAsia="Arial" w:ascii="Arial"/>
          <w:b/>
          <w:spacing w:val="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o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  <w:t>d</w:t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u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  <w:t>c</w:t>
      </w:r>
      <w:r>
        <w:rPr>
          <w:rFonts w:cs="Arial" w:hAnsi="Arial" w:eastAsia="Arial" w:ascii="Arial"/>
          <w:b/>
          <w:spacing w:val="-2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  <w:t>c</w:t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-4"/>
          <w:w w:val="100"/>
          <w:sz w:val="34"/>
          <w:szCs w:val="34"/>
          <w:shadow/>
        </w:rPr>
        <w:t>i</w:t>
      </w:r>
      <w:r>
        <w:rPr>
          <w:rFonts w:cs="Arial" w:hAnsi="Arial" w:eastAsia="Arial" w:ascii="Arial"/>
          <w:b/>
          <w:spacing w:val="-4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  <w:t>ó</w:t>
      </w:r>
      <w:r>
        <w:rPr>
          <w:rFonts w:cs="Arial" w:hAnsi="Arial" w:eastAsia="Arial" w:ascii="Arial"/>
          <w:b/>
          <w:spacing w:val="3"/>
          <w:w w:val="100"/>
          <w:sz w:val="34"/>
          <w:szCs w:val="34"/>
          <w:shadow/>
        </w:rPr>
      </w:r>
      <w:r>
        <w:rPr>
          <w:rFonts w:cs="Arial" w:hAnsi="Arial" w:eastAsia="Arial" w:ascii="Arial"/>
          <w:b/>
          <w:spacing w:val="0"/>
          <w:w w:val="100"/>
          <w:sz w:val="34"/>
          <w:szCs w:val="34"/>
          <w:shadow/>
        </w:rPr>
        <w:t>n</w:t>
      </w:r>
      <w:r>
        <w:rPr>
          <w:rFonts w:cs="Arial" w:hAnsi="Arial" w:eastAsia="Arial" w:ascii="Arial"/>
          <w:b/>
          <w:spacing w:val="0"/>
          <w:w w:val="100"/>
          <w:sz w:val="34"/>
          <w:szCs w:val="34"/>
        </w:rPr>
      </w:r>
      <w:r>
        <w:rPr>
          <w:rFonts w:cs="Arial" w:hAnsi="Arial" w:eastAsia="Arial" w:ascii="Arial"/>
          <w:spacing w:val="0"/>
          <w:w w:val="100"/>
          <w:sz w:val="34"/>
          <w:szCs w:val="3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9"/>
        <w:ind w:left="143" w:right="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tu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go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6218"/>
      </w:pPr>
      <w:r>
        <w:pict>
          <v:group style="position:absolute;margin-left:79.27pt;margin-top:10.7479pt;width:149.38pt;height:2.26pt;mso-position-horizontal-relative:page;mso-position-vertical-relative:paragraph;z-index:-2237" coordorigin="1585,215" coordsize="2988,45">
            <v:shape style="position:absolute;left:1613;top:242;width:2942;height:0" coordorigin="1613,242" coordsize="2942,0" path="m1613,242l4555,242e" filled="f" stroked="t" strokeweight="1.78pt" strokecolor="#BFBFBF">
              <v:path arrowok="t"/>
            </v:shape>
            <v:shape style="position:absolute;left:1603;top:233;width:2942;height:0" coordorigin="1603,233" coordsize="2942,0" path="m1603,233l4546,233e" filled="f" stroked="t" strokeweight="1.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1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-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4"/>
          <w:w w:val="102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4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l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g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í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2"/>
          <w:w w:val="102"/>
          <w:sz w:val="22"/>
          <w:szCs w:val="22"/>
          <w:shadow/>
        </w:rPr>
        <w:t>t</w:t>
      </w:r>
      <w:r>
        <w:rPr>
          <w:rFonts w:cs="Arial" w:hAnsi="Arial" w:eastAsia="Arial" w:ascii="Arial"/>
          <w:b/>
          <w:spacing w:val="2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m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c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7663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.1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384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820" w:right="96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820" w:right="101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653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¿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a?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¿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?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go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ia</w:t>
      </w:r>
      <w:r>
        <w:rPr>
          <w:rFonts w:cs="Arial" w:hAnsi="Arial" w:eastAsia="Arial" w:ascii="Arial"/>
          <w:b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49" w:right="6855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97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9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48" w:right="6797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80"/>
        <w:ind w:left="1497" w:right="1974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45"/>
        <w:ind w:left="1497" w:right="1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6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go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ia</w:t>
      </w:r>
      <w:r>
        <w:rPr>
          <w:rFonts w:cs="Arial" w:hAnsi="Arial" w:eastAsia="Arial" w:ascii="Arial"/>
          <w:b/>
          <w:i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4765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1.1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esa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rr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go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2"/>
          <w:w w:val="103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4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2063" w:right="99" w:hanging="192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i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2063" w:right="101" w:hanging="192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n: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2063" w:right="101" w:hanging="192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2063" w:right="102" w:hanging="192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ná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n: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uí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4968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1.2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-3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lisis</w:t>
      </w:r>
      <w:r>
        <w:rPr>
          <w:rFonts w:cs="Arial" w:hAnsi="Arial" w:eastAsia="Arial" w:ascii="Arial"/>
          <w:b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g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2"/>
          <w:w w:val="103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9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948" w:right="97" w:hanging="1464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948" w:right="108" w:hanging="1464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ñ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948" w:right="105" w:hanging="1464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ít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4618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.2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is</w:t>
      </w:r>
      <w:r>
        <w:rPr>
          <w:rFonts w:cs="Arial" w:hAnsi="Arial" w:eastAsia="Arial" w:ascii="Arial"/>
          <w:b/>
          <w:i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b/>
          <w:i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ia</w:t>
      </w:r>
      <w:r>
        <w:rPr>
          <w:rFonts w:cs="Arial" w:hAnsi="Arial" w:eastAsia="Arial" w:ascii="Arial"/>
          <w:b/>
          <w:i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6"/>
          <w:w w:val="102"/>
          <w:sz w:val="22"/>
          <w:szCs w:val="22"/>
        </w:rPr>
        <w:t>g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4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4743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2.1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je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-3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1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uto" w:line="245"/>
        <w:ind w:left="14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6195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2.2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lisis</w:t>
      </w:r>
      <w:r>
        <w:rPr>
          <w:rFonts w:cs="Arial" w:hAnsi="Arial" w:eastAsia="Arial" w:ascii="Arial"/>
          <w:b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go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2"/>
          <w:w w:val="103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</w:pPr>
      <w:r>
        <w:pict>
          <v:group style="position:absolute;margin-left:448.56pt;margin-top:108.26pt;width:49.68pt;height:86.64pt;mso-position-horizontal-relative:page;mso-position-vertical-relative:paragraph;z-index:-2234" coordorigin="8971,2165" coordsize="994,1733">
            <v:shape style="position:absolute;left:9269;top:3365;width:115;height:115" coordorigin="9269,3365" coordsize="115,115" path="m9269,3480l9384,3480,9384,3365,9269,3365,9269,3480xe" filled="t" fillcolor="#BD2C00" stroked="f">
              <v:path arrowok="t"/>
              <v:fill/>
            </v:shape>
            <v:shape style="position:absolute;left:9269;top:3365;width:115;height:115" coordorigin="9269,3365" coordsize="115,115" path="m9269,3480l9384,3480,9384,3365,9269,3365,9269,3480xe" filled="f" stroked="t" strokeweight="0.96pt" strokecolor="#BD2C00">
              <v:path arrowok="t"/>
            </v:shape>
            <v:shape style="position:absolute;left:8981;top:3773;width:115;height:115" coordorigin="8981,3773" coordsize="115,115" path="m8981,3888l9096,3888,9096,3773,8981,3773,8981,3888xe" filled="f" stroked="t" strokeweight="0.96pt" strokecolor="#BD2C00">
              <v:path arrowok="t"/>
            </v:shape>
            <v:shape style="position:absolute;left:9125;top:3720;width:34;height:43" coordorigin="9125,3720" coordsize="34,43" path="m9125,3759l9144,3764,9158,3725,9139,3720,9125,3759xe" filled="t" fillcolor="#959595" stroked="f">
              <v:path arrowok="t"/>
              <v:fill/>
            </v:shape>
            <v:shape style="position:absolute;left:9139;top:3706;width:24;height:43" coordorigin="9139,3706" coordsize="24,43" path="m9139,3744l9158,3749,9163,3711,9144,3706,9139,3744xe" filled="t" fillcolor="#959595" stroked="f">
              <v:path arrowok="t"/>
              <v:fill/>
            </v:shape>
            <v:shape style="position:absolute;left:9144;top:3692;width:29;height:43" coordorigin="9144,3692" coordsize="29,43" path="m9144,3730l9163,3735,9173,3696,9158,3692,9144,3730xe" filled="t" fillcolor="#959595" stroked="f">
              <v:path arrowok="t"/>
              <v:fill/>
            </v:shape>
            <v:shape style="position:absolute;left:9173;top:3663;width:19;height:0" coordorigin="9173,3663" coordsize="19,0" path="m9173,3663l9192,3663e" filled="f" stroked="t" strokeweight="0.58pt" strokecolor="#959595">
              <v:path arrowok="t"/>
            </v:shape>
            <v:shape style="position:absolute;left:9173;top:3648;width:29;height:34" coordorigin="9173,3648" coordsize="29,34" path="m9173,3677l9192,3682,9202,3653,9182,3648,9173,3677xe" filled="t" fillcolor="#959595" stroked="f">
              <v:path arrowok="t"/>
              <v:fill/>
            </v:shape>
            <v:shape style="position:absolute;left:9269;top:3552;width:115;height:115" coordorigin="9269,3552" coordsize="115,115" path="m9269,3668l9384,3668,9384,3552,9269,3552,9269,3668xe" filled="t" fillcolor="#BD2C00" stroked="f">
              <v:path arrowok="t"/>
              <v:fill/>
            </v:shape>
            <v:shape style="position:absolute;left:9269;top:3552;width:115;height:115" coordorigin="9269,3552" coordsize="115,115" path="m9269,3668l9384,3668,9384,3552,9269,3552,9269,3668xe" filled="f" stroked="t" strokeweight="0.96pt" strokecolor="#BD2C00">
              <v:path arrowok="t"/>
            </v:shape>
            <v:shape style="position:absolute;left:9202;top:3605;width:24;height:14" coordorigin="9202,3605" coordsize="24,14" path="m9202,3620l9221,3620,9226,3610,9206,3605,9202,3620xe" filled="t" fillcolor="#959595" stroked="f">
              <v:path arrowok="t"/>
              <v:fill/>
            </v:shape>
            <v:shape style="position:absolute;left:9206;top:3600;width:24;height:34" coordorigin="9206,3600" coordsize="24,34" path="m9206,3629l9226,3634,9230,3605,9211,3600,9206,3629xe" filled="t" fillcolor="#959595" stroked="f">
              <v:path arrowok="t"/>
              <v:fill/>
            </v:shape>
            <v:shape style="position:absolute;left:9230;top:3552;width:24;height:24" coordorigin="9230,3552" coordsize="24,24" path="m9230,3572l9250,3576,9254,3557,9235,3552,9230,3572xe" filled="t" fillcolor="#959595" stroked="f">
              <v:path arrowok="t"/>
              <v:fill/>
            </v:shape>
            <v:shape style="position:absolute;left:9235;top:3557;width:24;height:24" coordorigin="9235,3557" coordsize="24,24" path="m9235,3576l9254,3581,9259,3562,9245,3557,9235,3576xe" filled="t" fillcolor="#959595" stroked="f">
              <v:path arrowok="t"/>
              <v:fill/>
            </v:shape>
            <v:shape style="position:absolute;left:9259;top:3500;width:24;height:34" coordorigin="9259,3500" coordsize="24,34" path="m9259,3528l9278,3533,9283,3504,9264,3500,9259,3528xe" filled="t" fillcolor="#959595" stroked="f">
              <v:path arrowok="t"/>
              <v:fill/>
            </v:shape>
            <v:shape style="position:absolute;left:9264;top:3514;width:24;height:14" coordorigin="9264,3514" coordsize="24,14" path="m9264,3524l9283,3528,9288,3514,9269,3514,9264,3524xe" filled="t" fillcolor="#959595" stroked="f">
              <v:path arrowok="t"/>
              <v:fill/>
            </v:shape>
            <v:shape style="position:absolute;left:9288;top:3447;width:24;height:38" coordorigin="9288,3447" coordsize="24,38" path="m9288,3480l9307,3485,9312,3452,9298,3447,9288,3480xe" filled="t" fillcolor="#959595" stroked="f">
              <v:path arrowok="t"/>
              <v:fill/>
            </v:shape>
            <v:shape style="position:absolute;left:9298;top:3473;width:14;height:0" coordorigin="9298,3473" coordsize="14,0" path="m9298,3473l9312,3473e" filled="f" stroked="t" strokeweight="0.34pt" strokecolor="#959595">
              <v:path arrowok="t"/>
            </v:shape>
            <v:shape style="position:absolute;left:9312;top:3399;width:34;height:43" coordorigin="9312,3399" coordsize="34,43" path="m9312,3437l9331,3442,9346,3404,9326,3399,9312,3437xe" filled="t" fillcolor="#959595" stroked="f">
              <v:path arrowok="t"/>
              <v:fill/>
            </v:shape>
            <v:shape style="position:absolute;left:9341;top:3360;width:24;height:14" coordorigin="9341,3360" coordsize="24,14" path="m9341,3370l9360,3375,9365,3360,9346,3360,9341,3370xe" filled="t" fillcolor="#959595" stroked="f">
              <v:path arrowok="t"/>
              <v:fill/>
            </v:shape>
            <v:shape style="position:absolute;left:9346;top:3356;width:24;height:29" coordorigin="9346,3356" coordsize="24,29" path="m9346,3380l9365,3384,9370,3360,9350,3356,9346,3380xe" filled="t" fillcolor="#959595" stroked="f">
              <v:path arrowok="t"/>
              <v:fill/>
            </v:shape>
            <v:shape style="position:absolute;left:9269;top:3144;width:115;height:110" coordorigin="9269,3144" coordsize="115,110" path="m9269,3255l9384,3255,9384,3144,9269,3144,9269,3255xe" filled="t" fillcolor="#BD2C00" stroked="f">
              <v:path arrowok="t"/>
              <v:fill/>
            </v:shape>
            <v:shape style="position:absolute;left:9269;top:3144;width:115;height:110" coordorigin="9269,3144" coordsize="115,110" path="m9269,3255l9384,3255,9384,3144,9269,3144,9269,3255xe" filled="f" stroked="t" strokeweight="0.96pt" strokecolor="#BD2C00">
              <v:path arrowok="t"/>
            </v:shape>
            <v:shape style="position:absolute;left:9365;top:3303;width:29;height:24" coordorigin="9365,3303" coordsize="29,24" path="m9365,3322l9384,3327,9394,3308,9374,3303,9365,3322xe" filled="t" fillcolor="#959595" stroked="f">
              <v:path arrowok="t"/>
              <v:fill/>
            </v:shape>
            <v:shape style="position:absolute;left:9374;top:3308;width:24;height:19" coordorigin="9374,3308" coordsize="24,19" path="m9374,3322l9394,3327,9398,3312,9379,3308,9374,3322xe" filled="t" fillcolor="#959595" stroked="f">
              <v:path arrowok="t"/>
              <v:fill/>
            </v:shape>
            <v:shape style="position:absolute;left:9384;top:3269;width:29;height:38" coordorigin="9384,3269" coordsize="29,38" path="m9384,3308l9398,3308,9413,3274,9394,3269,9384,3308xe" filled="t" fillcolor="#959595" stroked="f">
              <v:path arrowok="t"/>
              <v:fill/>
            </v:shape>
            <v:shape style="position:absolute;left:9408;top:3226;width:24;height:14" coordorigin="9408,3226" coordsize="24,14" path="m9408,3236l9427,3240,9432,3231,9413,3226,9408,3236xe" filled="t" fillcolor="#959595" stroked="f">
              <v:path arrowok="t"/>
              <v:fill/>
            </v:shape>
            <v:shape style="position:absolute;left:9413;top:3221;width:24;height:34" coordorigin="9413,3221" coordsize="24,34" path="m9413,3250l9432,3255,9437,3226,9418,3221,9413,3250xe" filled="t" fillcolor="#959595" stroked="f">
              <v:path arrowok="t"/>
              <v:fill/>
            </v:shape>
            <v:shape style="position:absolute;left:9437;top:3168;width:24;height:29" coordorigin="9437,3168" coordsize="24,29" path="m9437,3192l9456,3197,9461,3173,9442,3168,9437,3192xe" filled="t" fillcolor="#959595" stroked="f">
              <v:path arrowok="t"/>
              <v:fill/>
            </v:shape>
            <v:shape style="position:absolute;left:9442;top:3178;width:24;height:19" coordorigin="9442,3178" coordsize="24,19" path="m9442,3192l9461,3197,9466,3183,9446,3178,9442,3192xe" filled="t" fillcolor="#959595" stroked="f">
              <v:path arrowok="t"/>
              <v:fill/>
            </v:shape>
            <v:shape style="position:absolute;left:9466;top:3116;width:24;height:34" coordorigin="9466,3116" coordsize="24,34" path="m9466,3149l9485,3149,9490,3116,9470,3116,9466,3149xe" filled="t" fillcolor="#959595" stroked="f">
              <v:path arrowok="t"/>
              <v:fill/>
            </v:shape>
            <v:shape style="position:absolute;left:9470;top:3137;width:19;height:0" coordorigin="9470,3137" coordsize="19,0" path="m9470,3137l9490,3137e" filled="f" stroked="t" strokeweight="0.34pt" strokecolor="#959595">
              <v:path arrowok="t"/>
            </v:shape>
            <v:shape style="position:absolute;left:9490;top:3080;width:19;height:0" coordorigin="9490,3080" coordsize="19,0" path="m9490,3080l9509,3080e" filled="f" stroked="t" strokeweight="0.34pt" strokecolor="#959595">
              <v:path arrowok="t"/>
            </v:shape>
            <v:shape style="position:absolute;left:9557;top:2808;width:110;height:115" coordorigin="9557,2808" coordsize="110,115" path="m9557,2924l9667,2924,9667,2808,9557,2808,9557,2924xe" filled="t" fillcolor="#BD2C00" stroked="f">
              <v:path arrowok="t"/>
              <v:fill/>
            </v:shape>
            <v:shape style="position:absolute;left:9557;top:2808;width:110;height:115" coordorigin="9557,2808" coordsize="110,115" path="m9557,2924l9667,2924,9667,2808,9557,2808,9557,2924xe" filled="f" stroked="t" strokeweight="0.96pt" strokecolor="#BD2C00">
              <v:path arrowok="t"/>
            </v:shape>
            <v:shape style="position:absolute;left:9557;top:2957;width:110;height:110" coordorigin="9557,2957" coordsize="110,110" path="m9557,3068l9667,3068,9667,2957,9557,2957,9557,3068xe" filled="t" fillcolor="#BD2C00" stroked="f">
              <v:path arrowok="t"/>
              <v:fill/>
            </v:shape>
            <v:shape style="position:absolute;left:9557;top:2957;width:110;height:110" coordorigin="9557,2957" coordsize="110,110" path="m9557,3068l9667,3068,9667,2957,9557,2957,9557,3068xe" filled="f" stroked="t" strokeweight="0.96pt" strokecolor="#BD2C00">
              <v:path arrowok="t"/>
            </v:shape>
            <v:shape style="position:absolute;left:9490;top:3063;width:29;height:38" coordorigin="9490,3063" coordsize="29,38" path="m9490,3096l9509,3101,9518,3068,9499,3063,9490,3096xe" filled="t" fillcolor="#959595" stroked="f">
              <v:path arrowok="t"/>
              <v:fill/>
            </v:shape>
            <v:shape style="position:absolute;left:9518;top:3015;width:24;height:24" coordorigin="9518,3015" coordsize="24,24" path="m9518,3034l9538,3039,9542,3020,9523,3015,9518,3034xe" filled="t" fillcolor="#959595" stroked="f">
              <v:path arrowok="t"/>
              <v:fill/>
            </v:shape>
            <v:shape style="position:absolute;left:9523;top:3020;width:19;height:24" coordorigin="9523,3020" coordsize="19,24" path="m9523,3039l9542,3044,9542,3024,9523,3020,9523,3039xe" filled="t" fillcolor="#959595" stroked="f">
              <v:path arrowok="t"/>
              <v:fill/>
            </v:shape>
            <v:shape style="position:absolute;left:9542;top:2957;width:29;height:38" coordorigin="9542,2957" coordsize="29,38" path="m9542,2991l9562,2996,9571,2962,9552,2957,9542,2991xe" filled="t" fillcolor="#959595" stroked="f">
              <v:path arrowok="t"/>
              <v:fill/>
            </v:shape>
            <v:shape style="position:absolute;left:9552;top:2979;width:19;height:0" coordorigin="9552,2979" coordsize="19,0" path="m9552,2979l9571,2979e" filled="f" stroked="t" strokeweight="0.34pt" strokecolor="#959595">
              <v:path arrowok="t"/>
            </v:shape>
            <v:shape style="position:absolute;left:9571;top:2914;width:19;height:14" coordorigin="9571,2914" coordsize="19,14" path="m9571,2924l9590,2928,9590,2919,9576,2914,9571,2924xe" filled="t" fillcolor="#959595" stroked="f">
              <v:path arrowok="t"/>
              <v:fill/>
            </v:shape>
            <v:shape style="position:absolute;left:9576;top:2909;width:19;height:34" coordorigin="9576,2909" coordsize="19,34" path="m9576,2938l9590,2943,9595,2909,9576,2909,9576,2938xe" filled="t" fillcolor="#959595" stroked="f">
              <v:path arrowok="t"/>
              <v:fill/>
            </v:shape>
            <v:shape style="position:absolute;left:9595;top:2852;width:24;height:29" coordorigin="9595,2852" coordsize="24,29" path="m9595,2876l9614,2880,9619,2856,9600,2852,9595,2876xe" filled="t" fillcolor="#959595" stroked="f">
              <v:path arrowok="t"/>
              <v:fill/>
            </v:shape>
            <v:shape style="position:absolute;left:9600;top:2861;width:24;height:14" coordorigin="9600,2861" coordsize="24,14" path="m9600,2876l9619,2876,9624,2866,9605,2861,9600,2876xe" filled="t" fillcolor="#959595" stroked="f">
              <v:path arrowok="t"/>
              <v:fill/>
            </v:shape>
            <v:shape style="position:absolute;left:9624;top:2794;width:24;height:43" coordorigin="9624,2794" coordsize="24,43" path="m9624,2832l9643,2837,9648,2799,9629,2794,9624,2832xe" filled="t" fillcolor="#959595" stroked="f">
              <v:path arrowok="t"/>
              <v:fill/>
            </v:shape>
            <v:shape style="position:absolute;left:9557;top:2583;width:110;height:115" coordorigin="9557,2583" coordsize="110,115" path="m9557,2698l9667,2698,9667,2583,9557,2583,9557,2698xe" filled="t" fillcolor="#BD2C00" stroked="f">
              <v:path arrowok="t"/>
              <v:fill/>
            </v:shape>
            <v:shape style="position:absolute;left:9557;top:2583;width:110;height:115" coordorigin="9557,2583" coordsize="110,115" path="m9557,2698l9667,2698,9667,2583,9557,2583,9557,2698xe" filled="f" stroked="t" strokeweight="0.96pt" strokecolor="#BD2C00">
              <v:path arrowok="t"/>
            </v:shape>
            <v:shape style="position:absolute;left:9643;top:2756;width:29;height:38" coordorigin="9643,2756" coordsize="29,38" path="m9643,2789l9662,2794,9672,2756,9653,2756,9643,2789xe" filled="t" fillcolor="#959595" stroked="f">
              <v:path arrowok="t"/>
              <v:fill/>
            </v:shape>
            <v:shape style="position:absolute;left:9667;top:2703;width:24;height:24" coordorigin="9667,2703" coordsize="24,24" path="m9667,2722l9686,2727,9691,2708,9672,2703,9667,2722xe" filled="t" fillcolor="#959595" stroked="f">
              <v:path arrowok="t"/>
              <v:fill/>
            </v:shape>
            <v:shape style="position:absolute;left:9672;top:2708;width:24;height:24" coordorigin="9672,2708" coordsize="24,24" path="m9672,2727l9691,2732,9696,2712,9677,2708,9672,2727xe" filled="t" fillcolor="#959595" stroked="f">
              <v:path arrowok="t"/>
              <v:fill/>
            </v:shape>
            <v:shape style="position:absolute;left:9696;top:2640;width:24;height:43" coordorigin="9696,2640" coordsize="24,43" path="m9696,2679l9715,2684,9720,2645,9701,2640,9696,2679xe" filled="t" fillcolor="#959595" stroked="f">
              <v:path arrowok="t"/>
              <v:fill/>
            </v:shape>
            <v:shape style="position:absolute;left:9701;top:2626;width:29;height:43" coordorigin="9701,2626" coordsize="29,43" path="m9701,2664l9720,2669,9730,2631,9710,2626,9701,2664xe" filled="t" fillcolor="#959595" stroked="f">
              <v:path arrowok="t"/>
              <v:fill/>
            </v:shape>
            <v:shape style="position:absolute;left:9730;top:2578;width:19;height:19" coordorigin="9730,2578" coordsize="19,19" path="m9730,2597l9749,2597,9749,2583,9734,2578,9730,2597xe" filled="t" fillcolor="#959595" stroked="f">
              <v:path arrowok="t"/>
              <v:fill/>
            </v:shape>
            <v:shape style="position:absolute;left:9734;top:2583;width:19;height:19" coordorigin="9734,2583" coordsize="19,19" path="m9734,2597l9749,2602,9754,2583,9734,2583,9734,2597xe" filled="t" fillcolor="#959595" stroked="f">
              <v:path arrowok="t"/>
              <v:fill/>
            </v:shape>
            <v:shape style="position:absolute;left:9840;top:2400;width:115;height:110" coordorigin="9840,2400" coordsize="115,110" path="m9840,2511l9955,2511,9955,2400,9840,2400,9840,2511xe" filled="t" fillcolor="#BD2C00" stroked="f">
              <v:path arrowok="t"/>
              <v:fill/>
            </v:shape>
            <v:shape style="position:absolute;left:9840;top:2400;width:115;height:110" coordorigin="9840,2400" coordsize="115,110" path="m9840,2511l9955,2511,9955,2400,9840,2400,9840,2511xe" filled="f" stroked="t" strokeweight="0.96pt" strokecolor="#BD2C00">
              <v:path arrowok="t"/>
            </v:shape>
            <v:shape style="position:absolute;left:9749;top:2511;width:34;height:43" coordorigin="9749,2511" coordsize="34,43" path="m9749,2549l9768,2554,9782,2516,9763,2511,9749,2549xe" filled="t" fillcolor="#959595" stroked="f">
              <v:path arrowok="t"/>
              <v:fill/>
            </v:shape>
            <v:shape style="position:absolute;left:9763;top:2496;width:24;height:43" coordorigin="9763,2496" coordsize="24,43" path="m9763,2535l9782,2540,9787,2501,9768,2496,9763,2535xe" filled="t" fillcolor="#959595" stroked="f">
              <v:path arrowok="t"/>
              <v:fill/>
            </v:shape>
            <v:shape style="position:absolute;left:9787;top:2444;width:24;height:29" coordorigin="9787,2444" coordsize="24,29" path="m9787,2468l9806,2472,9811,2448,9792,2444,9787,2468xe" filled="t" fillcolor="#959595" stroked="f">
              <v:path arrowok="t"/>
              <v:fill/>
            </v:shape>
            <v:shape style="position:absolute;left:9792;top:2453;width:24;height:19" coordorigin="9792,2453" coordsize="24,19" path="m9792,2468l9811,2472,9816,2458,9797,2453,9792,2468xe" filled="t" fillcolor="#959595" stroked="f">
              <v:path arrowok="t"/>
              <v:fill/>
            </v:shape>
            <v:shape style="position:absolute;left:9811;top:2386;width:24;height:38" coordorigin="9811,2386" coordsize="24,38" path="m9811,2424l9830,2424,9835,2391,9821,2386,9811,2424xe" filled="t" fillcolor="#959595" stroked="f">
              <v:path arrowok="t"/>
              <v:fill/>
            </v:shape>
            <v:shape style="position:absolute;left:9840;top:2175;width:115;height:110" coordorigin="9840,2175" coordsize="115,110" path="m9840,2285l9955,2285,9955,2175,9840,2175,9840,2285xe" filled="t" fillcolor="#BD2C00" stroked="f">
              <v:path arrowok="t"/>
              <v:fill/>
            </v:shape>
            <v:shape style="position:absolute;left:9840;top:2175;width:115;height:110" coordorigin="9840,2175" coordsize="115,110" path="m9840,2285l9955,2285,9955,2175,9840,2175,9840,2285xe" filled="f" stroked="t" strokeweight="0.96pt" strokecolor="#BD2C00">
              <v:path arrowok="t"/>
            </v:shape>
            <v:shape style="position:absolute;left:9835;top:2333;width:24;height:24" coordorigin="9835,2333" coordsize="24,24" path="m9835,2357l9854,2357,9859,2338,9840,2333,9835,2357xe" filled="t" fillcolor="#959595" stroked="f">
              <v:path arrowok="t"/>
              <v:fill/>
            </v:shape>
            <v:shape style="position:absolute;left:9840;top:2338;width:24;height:19" coordorigin="9840,2338" coordsize="24,19" path="m9840,2357l9859,2357,9864,2343,9845,2338,9840,2357xe" filled="t" fillcolor="#959595" stroked="f">
              <v:path arrowok="t"/>
              <v:fill/>
            </v:shape>
            <v:shape style="position:absolute;left:9859;top:2271;width:29;height:43" coordorigin="9859,2271" coordsize="29,43" path="m9859,2309l9878,2314,9888,2276,9874,2271,9859,2309xe" filled="t" fillcolor="#959595" stroked="f">
              <v:path arrowok="t"/>
              <v:fill/>
            </v:shape>
            <v:shape style="position:absolute;left:9883;top:2218;width:24;height:29" coordorigin="9883,2218" coordsize="24,29" path="m9883,2242l9902,2247,9907,2218,9888,2218,9883,2242xe" filled="t" fillcolor="#959595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2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2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2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2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2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.</w:t>
      </w:r>
      <w:r>
        <w:rPr>
          <w:rFonts w:cs="Arial" w:hAnsi="Arial" w:eastAsia="Arial" w:ascii="Arial"/>
          <w:spacing w:val="7"/>
          <w:w w:val="102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2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2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2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2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2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2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2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2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2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2"/>
          <w:sz w:val="20"/>
          <w:szCs w:val="20"/>
        </w:rPr>
        <w:t>())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.</w:t>
      </w:r>
      <w:r>
        <w:rPr>
          <w:rFonts w:cs="Arial" w:hAnsi="Arial" w:eastAsia="Arial" w:ascii="Arial"/>
          <w:spacing w:val="44"/>
          <w:w w:val="102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4824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5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na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4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</w:t>
      </w:r>
      <w:r>
        <w:rPr>
          <w:rFonts w:cs="Arial" w:hAnsi="Arial" w:eastAsia="Arial" w:ascii="Arial"/>
          <w:spacing w:val="5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3" w:lineRule="auto" w:line="247"/>
        <w:ind w:left="143" w:right="-30"/>
      </w:pPr>
      <w:r>
        <w:pict>
          <v:shape type="#_x0000_t202" style="position:absolute;margin-left:318.965pt;margin-top:57.7336pt;width:12.08pt;height:66.3363pt;mso-position-horizontal-relative:page;mso-position-vertical-relative:paragraph;z-index:-2232" filled="f" stroked="f">
            <v:textbox inset="0,0,0,0" style="layout-flow:vertical;mso-layout-flow-alt:bottom-to-top">
              <w:txbxContent>
                <w:p>
                  <w:pPr>
                    <w:rPr>
                      <w:rFonts w:cs="Tahoma" w:hAnsi="Tahoma" w:eastAsia="Tahoma" w:ascii="Tahoma"/>
                      <w:sz w:val="20"/>
                      <w:szCs w:val="20"/>
                    </w:rPr>
                    <w:jc w:val="left"/>
                    <w:spacing w:lineRule="exact" w:line="220"/>
                    <w:ind w:left="20" w:right="-30"/>
                  </w:pPr>
                  <w:r>
                    <w:rPr>
                      <w:rFonts w:cs="Tahoma" w:hAnsi="Tahoma" w:eastAsia="Tahoma" w:ascii="Tahoma"/>
                      <w:b/>
                      <w:color w:val="3F448B"/>
                      <w:spacing w:val="1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2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20"/>
                      <w:szCs w:val="20"/>
                    </w:rPr>
                    <w:t>em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2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1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20"/>
                      <w:szCs w:val="20"/>
                    </w:rPr>
                    <w:t>(m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2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rFonts w:cs="Tahoma" w:hAnsi="Tahoma" w:eastAsia="Tahoma" w:ascii="Tahoma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-3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6"/>
        <w:ind w:left="143" w:right="-34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tud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spacing w:before="20"/>
        <w:ind w:right="-46"/>
      </w:pPr>
      <w:r>
        <w:br w:type="column"/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9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8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7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6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5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4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pict>
          <v:group style="position:absolute;margin-left:429.36pt;margin-top:2.28439pt;width:15.12pt;height:23.28pt;mso-position-horizontal-relative:page;mso-position-vertical-relative:paragraph;z-index:-2235" coordorigin="8587,46" coordsize="302,466">
            <v:shape style="position:absolute;left:8698;top:238;width:110;height:115" coordorigin="8698,238" coordsize="110,115" path="m8698,353l8808,353,8808,238,8698,238,8698,353xe" filled="t" fillcolor="#BD2C00" stroked="f">
              <v:path arrowok="t"/>
              <v:fill/>
            </v:shape>
            <v:shape style="position:absolute;left:8698;top:238;width:110;height:115" coordorigin="8698,238" coordsize="110,115" path="m8698,353l8808,353,8808,238,8698,238,8698,353xe" filled="f" stroked="t" strokeweight="0.96pt" strokecolor="#BD2C00">
              <v:path arrowok="t"/>
            </v:shape>
            <v:shape style="position:absolute;left:8698;top:391;width:110;height:110" coordorigin="8698,391" coordsize="110,110" path="m8698,502l8808,502,8808,391,8698,391,8698,502xe" filled="t" fillcolor="#BD2C00" stroked="f">
              <v:path arrowok="t"/>
              <v:fill/>
            </v:shape>
            <v:shape style="position:absolute;left:8698;top:391;width:110;height:110" coordorigin="8698,391" coordsize="110,110" path="m8698,502l8808,502,8808,391,8698,391,8698,502xe" filled="f" stroked="t" strokeweight="0.96pt" strokecolor="#BD2C00">
              <v:path arrowok="t"/>
            </v:shape>
            <v:shape style="position:absolute;left:8597;top:458;width:19;height:19" coordorigin="8597,458" coordsize="19,19" path="m8597,473l8616,478,8616,463,8597,458,8597,473xe" filled="t" fillcolor="#959595" stroked="f">
              <v:path arrowok="t"/>
              <v:fill/>
            </v:shape>
            <v:shape style="position:absolute;left:8597;top:458;width:29;height:24" coordorigin="8597,458" coordsize="29,24" path="m8597,478l8616,482,8626,463,8606,458,8597,478xe" filled="t" fillcolor="#959595" stroked="f">
              <v:path arrowok="t"/>
              <v:fill/>
            </v:shape>
            <v:shape style="position:absolute;left:8621;top:425;width:29;height:38" coordorigin="8621,425" coordsize="29,38" path="m8621,458l8640,463,8650,430,8630,425,8621,458xe" filled="t" fillcolor="#959595" stroked="f">
              <v:path arrowok="t"/>
              <v:fill/>
            </v:shape>
            <v:shape style="position:absolute;left:8630;top:446;width:19;height:0" coordorigin="8630,446" coordsize="19,0" path="m8630,446l8650,446e" filled="f" stroked="t" strokeweight="0.34pt" strokecolor="#959595">
              <v:path arrowok="t"/>
            </v:shape>
            <v:shape style="position:absolute;left:8650;top:391;width:29;height:24" coordorigin="8650,391" coordsize="29,24" path="m8650,410l8669,415,8678,391,8659,391,8650,410xe" filled="t" fillcolor="#959595" stroked="f">
              <v:path arrowok="t"/>
              <v:fill/>
            </v:shape>
            <v:shape style="position:absolute;left:8659;top:396;width:24;height:19" coordorigin="8659,396" coordsize="24,19" path="m8659,410l8678,415,8683,401,8664,396,8659,410xe" filled="t" fillcolor="#959595" stroked="f">
              <v:path arrowok="t"/>
              <v:fill/>
            </v:shape>
            <v:shape style="position:absolute;left:8688;top:353;width:19;height:19" coordorigin="8688,353" coordsize="19,19" path="m8688,367l8702,372,8707,358,8688,353,8688,367xe" filled="t" fillcolor="#959595" stroked="f">
              <v:path arrowok="t"/>
              <v:fill/>
            </v:shape>
            <v:shape style="position:absolute;left:8688;top:353;width:29;height:24" coordorigin="8688,353" coordsize="29,24" path="m8688,377l8707,377,8717,358,8698,353,8688,377xe" filled="t" fillcolor="#959595" stroked="f">
              <v:path arrowok="t"/>
              <v:fill/>
            </v:shape>
            <v:shape style="position:absolute;left:8717;top:314;width:19;height:10" coordorigin="8717,314" coordsize="19,10" path="m8717,324l8736,324,8736,319,8722,314,8717,324xe" filled="t" fillcolor="#959595" stroked="f">
              <v:path arrowok="t"/>
              <v:fill/>
            </v:shape>
            <v:shape style="position:absolute;left:8722;top:305;width:24;height:38" coordorigin="8722,305" coordsize="24,38" path="m8722,338l8736,343,8746,310,8726,305,8722,338xe" filled="t" fillcolor="#959595" stroked="f">
              <v:path arrowok="t"/>
              <v:fill/>
            </v:shape>
            <v:shape style="position:absolute;left:8750;top:262;width:24;height:43" coordorigin="8750,262" coordsize="24,43" path="m8750,300l8770,305,8774,266,8755,262,8750,300xe" filled="t" fillcolor="#959595" stroked="f">
              <v:path arrowok="t"/>
              <v:fill/>
            </v:shape>
            <v:shape style="position:absolute;left:8755;top:252;width:34;height:38" coordorigin="8755,252" coordsize="34,38" path="m8755,286l8774,290,8789,257,8770,252,8755,286xe" filled="t" fillcolor="#959595" stroked="f">
              <v:path arrowok="t"/>
              <v:fill/>
            </v:shape>
            <v:shape style="position:absolute;left:8770;top:274;width:19;height:0" coordorigin="8770,274" coordsize="19,0" path="m8770,274l8789,274e" filled="f" stroked="t" strokeweight="0.34pt" strokecolor="#959595">
              <v:path arrowok="t"/>
            </v:shape>
            <v:shape style="position:absolute;left:8698;top:55;width:110;height:115" coordorigin="8698,55" coordsize="110,115" path="m8698,170l8808,170,8808,55,8698,55,8698,170xe" filled="t" fillcolor="#BD2C00" stroked="f">
              <v:path arrowok="t"/>
              <v:fill/>
            </v:shape>
            <v:shape style="position:absolute;left:8698;top:55;width:110;height:115" coordorigin="8698,55" coordsize="110,115" path="m8698,170l8808,170,8808,55,8698,55,8698,170xe" filled="f" stroked="t" strokeweight="0.96pt" strokecolor="#BD2C00">
              <v:path arrowok="t"/>
            </v:shape>
            <v:shape style="position:absolute;left:8789;top:209;width:29;height:34" coordorigin="8789,209" coordsize="29,34" path="m8789,238l8808,242,8818,214,8798,209,8789,238xe" filled="t" fillcolor="#959595" stroked="f">
              <v:path arrowok="t"/>
              <v:fill/>
            </v:shape>
            <v:shape style="position:absolute;left:8798;top:223;width:24;height:14" coordorigin="8798,223" coordsize="24,14" path="m8798,233l8818,238,8822,228,8803,223,8798,233xe" filled="t" fillcolor="#959595" stroked="f">
              <v:path arrowok="t"/>
              <v:fill/>
            </v:shape>
            <v:shape style="position:absolute;left:8822;top:170;width:24;height:29" coordorigin="8822,170" coordsize="24,29" path="m8822,194l8842,199,8846,170,8827,170,8822,194xe" filled="t" fillcolor="#959595" stroked="f">
              <v:path arrowok="t"/>
              <v:fill/>
            </v:shape>
            <v:shape style="position:absolute;left:8827;top:180;width:24;height:14" coordorigin="8827,180" coordsize="24,14" path="m8827,190l8846,194,8851,185,8832,180,8827,190xe" filled="t" fillcolor="#959595" stroked="f">
              <v:path arrowok="t"/>
              <v:fill/>
            </v:shape>
            <v:shape style="position:absolute;left:8851;top:127;width:24;height:24" coordorigin="8851,127" coordsize="24,24" path="m8851,151l8870,151,8875,132,8861,127,8851,151xe" filled="t" fillcolor="#959595" stroked="f">
              <v:path arrowok="t"/>
              <v:fill/>
            </v:shape>
            <v:shape style="position:absolute;left:8861;top:132;width:19;height:19" coordorigin="8861,132" coordsize="19,19" path="m8861,151l8875,151,8880,137,8861,132,8861,151xe" filled="t" fillcolor="#959595" stroked="f">
              <v:path arrowok="t"/>
              <v:fill/>
            </v:shape>
            <w10:wrap type="none"/>
          </v:group>
        </w:pic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3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2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ind w:right="-46"/>
      </w:pP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1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right"/>
      </w:pPr>
      <w:r>
        <w:pict>
          <v:group style="position:absolute;margin-left:362.4pt;margin-top:-162.356pt;width:147.36pt;height:171.6pt;mso-position-horizontal-relative:page;mso-position-vertical-relative:paragraph;z-index:-2236" coordorigin="7248,-3247" coordsize="2947,3432">
            <v:shape style="position:absolute;left:7320;top:-3238;width:2866;height:0" coordorigin="7320,-3238" coordsize="2866,0" path="m7320,-3238l10186,-3238e" filled="f" stroked="t" strokeweight="0.96pt" strokecolor="#3F448B">
              <v:path arrowok="t"/>
            </v:shape>
            <v:shape style="position:absolute;left:10186;top:-3238;width:0;height:3350" coordorigin="10186,-3238" coordsize="0,3350" path="m10186,-3238l10186,113e" filled="f" stroked="t" strokeweight="0.96pt" strokecolor="#3F448B">
              <v:path arrowok="t"/>
            </v:shape>
            <v:shape style="position:absolute;left:7661;top:113;width:2525;height:0" coordorigin="7661,113" coordsize="2525,0" path="m7661,113l10186,113e" filled="f" stroked="t" strokeweight="0.96pt" strokecolor="#3F448B">
              <v:path arrowok="t"/>
            </v:shape>
            <v:shape style="position:absolute;left:7320;top:113;width:230;height:0" coordorigin="7320,113" coordsize="230,0" path="m7320,113l7550,113e" filled="f" stroked="t" strokeweight="0.96pt" strokecolor="#3F448B">
              <v:path arrowok="t"/>
            </v:shape>
            <v:shape style="position:absolute;left:7320;top:-3238;width:0;height:3350" coordorigin="7320,-3238" coordsize="0,3350" path="m7320,113l7320,-3238e" filled="f" stroked="t" strokeweight="0.96pt" strokecolor="#3F448B">
              <v:path arrowok="t"/>
            </v:shape>
            <v:shape style="position:absolute;left:7320;top:-3238;width:0;height:3350" coordorigin="7320,-3238" coordsize="0,3350" path="m7320,-3238l7320,113e" filled="f" stroked="t" strokeweight="0.96pt" strokecolor="#3F448B">
              <v:path arrowok="t"/>
            </v:shape>
            <v:shape style="position:absolute;left:7258;top:113;width:62;height:0" coordorigin="7258,113" coordsize="62,0" path="m7258,113l7320,113e" filled="f" stroked="t" strokeweight="0.96pt" strokecolor="#3F448B">
              <v:path arrowok="t"/>
            </v:shape>
            <v:shape style="position:absolute;left:7258;top:-257;width:62;height:0" coordorigin="7258,-257" coordsize="62,0" path="m7258,-257l7320,-257e" filled="f" stroked="t" strokeweight="0.96pt" strokecolor="#3F448B">
              <v:path arrowok="t"/>
            </v:shape>
            <v:shape style="position:absolute;left:7258;top:-631;width:62;height:0" coordorigin="7258,-631" coordsize="62,0" path="m7258,-631l7320,-631e" filled="f" stroked="t" strokeweight="0.96pt" strokecolor="#3F448B">
              <v:path arrowok="t"/>
            </v:shape>
            <v:shape style="position:absolute;left:7258;top:-1001;width:62;height:0" coordorigin="7258,-1001" coordsize="62,0" path="m7258,-1001l7320,-1001e" filled="f" stroked="t" strokeweight="0.96pt" strokecolor="#3F448B">
              <v:path arrowok="t"/>
            </v:shape>
            <v:shape style="position:absolute;left:7258;top:-1375;width:62;height:0" coordorigin="7258,-1375" coordsize="62,0" path="m7258,-1375l7320,-1375e" filled="f" stroked="t" strokeweight="0.96pt" strokecolor="#3F448B">
              <v:path arrowok="t"/>
            </v:shape>
            <v:shape style="position:absolute;left:7258;top:-1750;width:62;height:0" coordorigin="7258,-1750" coordsize="62,0" path="m7258,-1750l7320,-1750e" filled="f" stroked="t" strokeweight="0.96pt" strokecolor="#3F448B">
              <v:path arrowok="t"/>
            </v:shape>
            <v:shape style="position:absolute;left:7258;top:-2119;width:62;height:0" coordorigin="7258,-2119" coordsize="62,0" path="m7258,-2119l7320,-2119e" filled="f" stroked="t" strokeweight="0.96pt" strokecolor="#3F448B">
              <v:path arrowok="t"/>
            </v:shape>
            <v:shape style="position:absolute;left:7258;top:-2494;width:62;height:0" coordorigin="7258,-2494" coordsize="62,0" path="m7258,-2494l7320,-2494e" filled="f" stroked="t" strokeweight="0.96pt" strokecolor="#3F448B">
              <v:path arrowok="t"/>
            </v:shape>
            <v:shape style="position:absolute;left:7258;top:-2863;width:62;height:0" coordorigin="7258,-2863" coordsize="62,0" path="m7258,-2863l7320,-2863e" filled="f" stroked="t" strokeweight="0.96pt" strokecolor="#3F448B">
              <v:path arrowok="t"/>
            </v:shape>
            <v:shape style="position:absolute;left:7258;top:-3238;width:62;height:0" coordorigin="7258,-3238" coordsize="62,0" path="m7258,-3238l7320,-3238e" filled="f" stroked="t" strokeweight="0.96pt" strokecolor="#3F448B">
              <v:path arrowok="t"/>
            </v:shape>
            <v:shape style="position:absolute;left:7661;top:113;width:2525;height:0" coordorigin="7661,113" coordsize="2525,0" path="m7661,113l10186,113e" filled="f" stroked="t" strokeweight="0.96pt" strokecolor="#3F448B">
              <v:path arrowok="t"/>
            </v:shape>
            <v:shape style="position:absolute;left:7320;top:113;width:230;height:0" coordorigin="7320,113" coordsize="230,0" path="m7320,113l7550,113e" filled="f" stroked="t" strokeweight="0.96pt" strokecolor="#3F448B">
              <v:path arrowok="t"/>
            </v:shape>
            <v:shape style="position:absolute;left:7320;top:113;width:0;height:62" coordorigin="7320,113" coordsize="0,62" path="m7320,175l7320,113e" filled="f" stroked="t" strokeweight="0.96pt" strokecolor="#3F448B">
              <v:path arrowok="t"/>
            </v:shape>
            <v:shape style="position:absolute;left:8755;top:113;width:0;height:62" coordorigin="8755,113" coordsize="0,62" path="m8755,175l8755,113e" filled="f" stroked="t" strokeweight="0.96pt" strokecolor="#3F448B">
              <v:path arrowok="t"/>
            </v:shape>
            <v:shape style="position:absolute;left:10186;top:113;width:0;height:62" coordorigin="10186,113" coordsize="0,62" path="m10186,175l10186,113e" filled="f" stroked="t" strokeweight="0.96pt" strokecolor="#3F448B">
              <v:path arrowok="t"/>
            </v:shape>
            <v:shape style="position:absolute;left:7550;top:22;width:110;height:110" coordorigin="7550,22" coordsize="110,110" path="m7550,132l7661,132,7661,22,7550,22,7550,132xe" filled="f" stroked="t" strokeweight="0.96pt" strokecolor="#BD2C00">
              <v:path arrowok="t"/>
            </v:shape>
            <v:shape style="position:absolute;left:7550;top:-17;width:110;height:58" coordorigin="7550,-17" coordsize="110,58" path="m7550,41l7661,41,7661,-17,7550,-17,7550,41xe" filled="t" fillcolor="#BD2C00" stroked="f">
              <v:path arrowok="t"/>
              <v:fill/>
            </v:shape>
            <v:shape style="position:absolute;left:7550;top:-17;width:110;height:110" coordorigin="7550,-17" coordsize="110,110" path="m7550,94l7661,94,7661,-17,7550,-17,7550,94xe" filled="f" stroked="t" strokeweight="0.96pt" strokecolor="#BD2C00">
              <v:path arrowok="t"/>
            </v:shape>
            <v:shape style="position:absolute;left:9840;top:-3218;width:115;height:110" coordorigin="9840,-3218" coordsize="115,110" path="m9840,-3108l9955,-3108,9955,-3218,9840,-3218,9840,-3108xe" filled="t" fillcolor="#BD2C00" stroked="f">
              <v:path arrowok="t"/>
              <v:fill/>
            </v:shape>
            <v:shape style="position:absolute;left:9840;top:-3218;width:115;height:110" coordorigin="9840,-3218" coordsize="115,110" path="m9840,-3108l9955,-3108,9955,-3218,9840,-3218,9840,-3108xe" filled="f" stroked="t" strokeweight="0.96pt" strokecolor="#BD2C00">
              <v:path arrowok="t"/>
            </v:shape>
            <v:shape style="position:absolute;left:7550;top:41;width:110;height:110" coordorigin="7550,41" coordsize="110,110" path="m7550,151l7661,151,7661,41,7550,41,7550,151xe" filled="t" fillcolor="#BD2C00" stroked="f">
              <v:path arrowok="t"/>
              <v:fill/>
            </v:shape>
            <v:shape style="position:absolute;left:7550;top:41;width:110;height:110" coordorigin="7550,41" coordsize="110,110" path="m7550,151l7661,151,7661,41,7550,41,7550,151xe" filled="f" stroked="t" strokeweight="0.96pt" strokecolor="#BD2C00">
              <v:path arrowok="t"/>
            </v:shape>
            <v:shape style="position:absolute;left:7834;top:-50;width:115;height:34" coordorigin="7834,-50" coordsize="115,34" path="m7834,-17l7949,-17,7949,-50,7834,-50,7834,-17xe" filled="t" fillcolor="#BD2C00" stroked="f">
              <v:path arrowok="t"/>
              <v:fill/>
            </v:shape>
            <v:shape style="position:absolute;left:7834;top:-94;width:115;height:115" coordorigin="7834,-94" coordsize="115,115" path="m7834,22l7949,22,7949,-94,7834,-94,7834,22xe" filled="f" stroked="t" strokeweight="0.96pt" strokecolor="#BD2C00">
              <v:path arrowok="t"/>
            </v:shape>
            <v:shape style="position:absolute;left:7834;top:-166;width:115;height:115" coordorigin="7834,-166" coordsize="115,115" path="m7834,-50l7949,-50,7949,-166,7834,-166,7834,-50xe" filled="t" fillcolor="#BD2C00" stroked="f">
              <v:path arrowok="t"/>
              <v:fill/>
            </v:shape>
            <v:shape style="position:absolute;left:7834;top:-166;width:115;height:115" coordorigin="7834,-166" coordsize="115,115" path="m7834,-50l7949,-50,7949,-166,7834,-166,7834,-50xe" filled="f" stroked="t" strokeweight="0.96pt" strokecolor="#BD2C00">
              <v:path arrowok="t"/>
            </v:shape>
            <v:shape style="position:absolute;left:7834;top:-17;width:115;height:110" coordorigin="7834,-17" coordsize="115,110" path="m7834,94l7949,94,7949,-17,7834,-17,7834,94xe" filled="t" fillcolor="#BD2C00" stroked="f">
              <v:path arrowok="t"/>
              <v:fill/>
            </v:shape>
            <v:shape style="position:absolute;left:7834;top:-17;width:115;height:110" coordorigin="7834,-17" coordsize="115,110" path="m7834,94l7949,94,7949,-17,7834,-17,7834,94xe" filled="f" stroked="t" strokeweight="0.96pt" strokecolor="#BD2C00">
              <v:path arrowok="t"/>
            </v:shape>
            <v:shape style="position:absolute;left:7594;top:65;width:29;height:24" coordorigin="7594,65" coordsize="29,24" path="m7594,70l7598,89,7622,84,7622,65,7594,70xe" filled="t" fillcolor="#959595" stroked="f">
              <v:path arrowok="t"/>
              <v:fill/>
            </v:shape>
            <v:shape style="position:absolute;left:7608;top:74;width:14;height:0" coordorigin="7608,74" coordsize="14,0" path="m7608,74l7622,74e" filled="f" stroked="t" strokeweight="1.06pt" strokecolor="#959595">
              <v:path arrowok="t"/>
            </v:shape>
            <v:shape style="position:absolute;left:7651;top:65;width:10;height:0" coordorigin="7651,65" coordsize="10,0" path="m7651,65l7661,65e" filled="f" stroked="t" strokeweight="1.06pt" strokecolor="#959595">
              <v:path arrowok="t"/>
            </v:shape>
            <v:shape style="position:absolute;left:7646;top:65;width:29;height:0" coordorigin="7646,65" coordsize="29,0" path="m7646,65l7675,65e" filled="f" stroked="t" strokeweight="1.06pt" strokecolor="#959595">
              <v:path arrowok="t"/>
            </v:shape>
            <v:shape style="position:absolute;left:7685;top:41;width:24;height:19" coordorigin="7685,41" coordsize="24,19" path="m7685,41l7690,60,7709,55,7709,41,7685,41xe" filled="t" fillcolor="#959595" stroked="f">
              <v:path arrowok="t"/>
              <v:fill/>
            </v:shape>
            <v:shape style="position:absolute;left:7690;top:36;width:19;height:19" coordorigin="7690,36" coordsize="19,19" path="m7690,41l7694,55,7709,55,7709,36,7690,41xe" filled="t" fillcolor="#959595" stroked="f">
              <v:path arrowok="t"/>
              <v:fill/>
            </v:shape>
            <v:shape style="position:absolute;left:7742;top:31;width:10;height:0" coordorigin="7742,31" coordsize="10,0" path="m7742,31l7752,31e" filled="f" stroked="t" strokeweight="1.06pt" strokecolor="#959595">
              <v:path arrowok="t"/>
            </v:shape>
            <v:shape style="position:absolute;left:7733;top:22;width:29;height:19" coordorigin="7733,22" coordsize="29,19" path="m7733,22l7738,41,7762,41,7762,22,7733,22xe" filled="t" fillcolor="#959595" stroked="f">
              <v:path arrowok="t"/>
              <v:fill/>
            </v:shape>
            <v:shape style="position:absolute;left:7776;top:7;width:24;height:19" coordorigin="7776,7" coordsize="24,19" path="m7776,7l7781,26,7800,22,7795,7,7776,7xe" filled="t" fillcolor="#959595" stroked="f">
              <v:path arrowok="t"/>
              <v:fill/>
            </v:shape>
            <v:shape style="position:absolute;left:7781;top:2;width:19;height:19" coordorigin="7781,2" coordsize="19,19" path="m7781,7l7786,22,7800,22,7795,2,7781,7xe" filled="t" fillcolor="#959595" stroked="f">
              <v:path arrowok="t"/>
              <v:fill/>
            </v:shape>
            <v:shape style="position:absolute;left:7819;top:-12;width:24;height:19" coordorigin="7819,-12" coordsize="24,19" path="m7819,-12l7824,7,7843,7,7838,-12,7819,-12xe" filled="t" fillcolor="#959595" stroked="f">
              <v:path arrowok="t"/>
              <v:fill/>
            </v:shape>
            <v:shape style="position:absolute;left:7824;top:-17;width:24;height:24" coordorigin="7824,-17" coordsize="24,24" path="m7824,-12l7829,7,7848,2,7843,-17,7824,-12xe" filled="t" fillcolor="#959595" stroked="f">
              <v:path arrowok="t"/>
              <v:fill/>
            </v:shape>
            <v:shape style="position:absolute;left:7843;top:-31;width:29;height:24" coordorigin="7843,-31" coordsize="29,24" path="m7843,-26l7848,-7,7872,-12,7867,-31,7843,-26xe" filled="t" fillcolor="#959595" stroked="f">
              <v:path arrowok="t"/>
              <v:fill/>
            </v:shape>
            <v:shape style="position:absolute;left:7853;top:-31;width:14;height:19" coordorigin="7853,-31" coordsize="14,19" path="m7853,-31l7858,-12,7867,-12,7867,-31,7853,-31xe" filled="t" fillcolor="#959595" stroked="f">
              <v:path arrowok="t"/>
              <v:fill/>
            </v:shape>
            <v:shape style="position:absolute;left:7886;top:-46;width:24;height:19" coordorigin="7886,-46" coordsize="24,19" path="m7886,-46l7891,-26,7910,-31,7906,-46,7886,-46xe" filled="t" fillcolor="#959595" stroked="f">
              <v:path arrowok="t"/>
              <v:fill/>
            </v:shape>
            <v:shape style="position:absolute;left:7886;top:-50;width:24;height:19" coordorigin="7886,-50" coordsize="24,19" path="m7886,-46l7891,-31,7910,-31,7906,-50,7886,-46xe" filled="t" fillcolor="#959595" stroked="f">
              <v:path arrowok="t"/>
              <v:fill/>
            </v:shape>
            <v:shape style="position:absolute;left:7925;top:-70;width:29;height:24" coordorigin="7925,-70" coordsize="29,24" path="m7925,-65l7930,-46,7954,-50,7949,-70,7925,-65xe" filled="t" fillcolor="#959595" stroked="f">
              <v:path arrowok="t"/>
              <v:fill/>
            </v:shape>
            <v:shape style="position:absolute;left:7934;top:-74;width:19;height:24" coordorigin="7934,-74" coordsize="19,24" path="m7934,-70l7934,-50,7954,-55,7949,-74,7934,-70xe" filled="t" fillcolor="#959595" stroked="f">
              <v:path arrowok="t"/>
              <v:fill/>
            </v:shape>
            <v:shape style="position:absolute;left:7963;top:-94;width:24;height:24" coordorigin="7963,-94" coordsize="24,24" path="m7963,-89l7968,-70,7987,-74,7987,-94,7963,-89xe" filled="t" fillcolor="#959595" stroked="f">
              <v:path arrowok="t"/>
              <v:fill/>
            </v:shape>
            <v:shape style="position:absolute;left:7968;top:-98;width:19;height:24" coordorigin="7968,-98" coordsize="19,24" path="m7968,-94l7973,-74,7987,-79,7982,-98,7968,-94xe" filled="t" fillcolor="#959595" stroked="f">
              <v:path arrowok="t"/>
              <v:fill/>
            </v:shape>
            <v:shape style="position:absolute;left:7997;top:-118;width:38;height:24" coordorigin="7997,-118" coordsize="38,24" path="m7997,-113l8002,-94,8035,-98,8030,-118,7997,-113xe" filled="t" fillcolor="#959595" stroked="f">
              <v:path arrowok="t"/>
              <v:fill/>
            </v:shape>
            <v:shape style="position:absolute;left:8016;top:-108;width:5;height:0" coordorigin="8016,-108" coordsize="5,0" path="m8016,-108l8021,-108e" filled="f" stroked="t" strokeweight="1.06pt" strokecolor="#959595">
              <v:path arrowok="t"/>
            </v:shape>
            <v:shape style="position:absolute;left:8122;top:-276;width:110;height:72" coordorigin="8122,-276" coordsize="110,72" path="m8122,-204l8232,-204,8232,-276,8122,-276,8122,-204xe" filled="t" fillcolor="#BD2C00" stroked="f">
              <v:path arrowok="t"/>
              <v:fill/>
            </v:shape>
            <v:shape style="position:absolute;left:8122;top:-276;width:110;height:110" coordorigin="8122,-276" coordsize="110,110" path="m8122,-166l8232,-166,8232,-276,8122,-276,8122,-166xe" filled="f" stroked="t" strokeweight="0.96pt" strokecolor="#BD2C00">
              <v:path arrowok="t"/>
            </v:shape>
            <v:shape style="position:absolute;left:8122;top:-391;width:110;height:115" coordorigin="8122,-391" coordsize="110,115" path="m8122,-276l8232,-276,8232,-391,8122,-391,8122,-276xe" filled="t" fillcolor="#BD2C00" stroked="f">
              <v:path arrowok="t"/>
              <v:fill/>
            </v:shape>
            <v:shape style="position:absolute;left:8122;top:-391;width:110;height:115" coordorigin="8122,-391" coordsize="110,115" path="m8122,-276l8232,-276,8232,-391,8122,-391,8122,-276xe" filled="f" stroked="t" strokeweight="0.96pt" strokecolor="#BD2C00">
              <v:path arrowok="t"/>
            </v:shape>
            <v:shape style="position:absolute;left:8122;top:-204;width:110;height:115" coordorigin="8122,-204" coordsize="110,115" path="m8122,-89l8232,-89,8232,-204,8122,-204,8122,-89xe" filled="t" fillcolor="#BD2C00" stroked="f">
              <v:path arrowok="t"/>
              <v:fill/>
            </v:shape>
            <v:shape style="position:absolute;left:8122;top:-204;width:110;height:115" coordorigin="8122,-204" coordsize="110,115" path="m8122,-89l8232,-89,8232,-204,8122,-204,8122,-89xe" filled="f" stroked="t" strokeweight="0.96pt" strokecolor="#BD2C00">
              <v:path arrowok="t"/>
            </v:shape>
            <v:shape style="position:absolute;left:8050;top:-137;width:14;height:19" coordorigin="8050,-137" coordsize="14,19" path="m8050,-132l8054,-118,8064,-118,8059,-137,8050,-132xe" filled="t" fillcolor="#959595" stroked="f">
              <v:path arrowok="t"/>
              <v:fill/>
            </v:shape>
            <v:shape style="position:absolute;left:8045;top:-151;width:29;height:34" coordorigin="8045,-151" coordsize="29,34" path="m8045,-122l8064,-118,8074,-146,8054,-151,8045,-122xe" filled="t" fillcolor="#959595" stroked="f">
              <v:path arrowok="t"/>
              <v:fill/>
            </v:shape>
            <v:shape style="position:absolute;left:8078;top:-170;width:24;height:19" coordorigin="8078,-170" coordsize="24,19" path="m8078,-151l8098,-151,8102,-166,8083,-170,8078,-151xe" filled="t" fillcolor="#959595" stroked="f">
              <v:path arrowok="t"/>
              <v:fill/>
            </v:shape>
            <v:shape style="position:absolute;left:8074;top:-166;width:24;height:19" coordorigin="8074,-166" coordsize="24,19" path="m8074,-166l8078,-146,8098,-151,8093,-166,8074,-166xe" filled="t" fillcolor="#959595" stroked="f">
              <v:path arrowok="t"/>
              <v:fill/>
            </v:shape>
            <v:shape style="position:absolute;left:8107;top:-194;width:24;height:34" coordorigin="8107,-194" coordsize="24,34" path="m8107,-166l8126,-161,8131,-190,8112,-194,8107,-166xe" filled="t" fillcolor="#959595" stroked="f">
              <v:path arrowok="t"/>
              <v:fill/>
            </v:shape>
            <v:shape style="position:absolute;left:8112;top:-175;width:5;height:0" coordorigin="8112,-175" coordsize="5,0" path="m8112,-175l8117,-175e" filled="f" stroked="t" strokeweight="1.06pt" strokecolor="#959595">
              <v:path arrowok="t"/>
            </v:shape>
            <v:shape style="position:absolute;left:8146;top:-209;width:19;height:24" coordorigin="8146,-209" coordsize="19,24" path="m8146,-204l8146,-185,8165,-190,8160,-209,8146,-204xe" filled="t" fillcolor="#959595" stroked="f">
              <v:path arrowok="t"/>
              <v:fill/>
            </v:shape>
            <v:shape style="position:absolute;left:8136;top:-214;width:29;height:24" coordorigin="8136,-214" coordsize="29,24" path="m8136,-209l8141,-190,8165,-194,8160,-214,8136,-209xe" filled="t" fillcolor="#959595" stroked="f">
              <v:path arrowok="t"/>
              <v:fill/>
            </v:shape>
            <v:shape style="position:absolute;left:8165;top:-238;width:38;height:24" coordorigin="8165,-238" coordsize="38,24" path="m8165,-233l8170,-214,8203,-218,8198,-238,8165,-233xe" filled="t" fillcolor="#959595" stroked="f">
              <v:path arrowok="t"/>
              <v:fill/>
            </v:shape>
            <v:shape style="position:absolute;left:8184;top:-221;width:19;height:0" coordorigin="8184,-221" coordsize="19,0" path="m8184,-221l8203,-221e" filled="f" stroked="t" strokeweight="0.34pt" strokecolor="#959595">
              <v:path arrowok="t"/>
            </v:shape>
            <v:shape style="position:absolute;left:8213;top:-262;width:19;height:24" coordorigin="8213,-262" coordsize="19,24" path="m8213,-257l8213,-238,8232,-242,8232,-262,8213,-257xe" filled="t" fillcolor="#959595" stroked="f">
              <v:path arrowok="t"/>
              <v:fill/>
            </v:shape>
            <v:shape style="position:absolute;left:8213;top:-266;width:24;height:24" coordorigin="8213,-266" coordsize="24,24" path="m8213,-247l8232,-242,8237,-262,8218,-266,8213,-247xe" filled="t" fillcolor="#959595" stroked="f">
              <v:path arrowok="t"/>
              <v:fill/>
            </v:shape>
            <v:shape style="position:absolute;left:8232;top:-295;width:38;height:24" coordorigin="8232,-295" coordsize="38,24" path="m8232,-290l8237,-271,8270,-276,8266,-295,8232,-290xe" filled="t" fillcolor="#959595" stroked="f">
              <v:path arrowok="t"/>
              <v:fill/>
            </v:shape>
            <v:shape style="position:absolute;left:8251;top:-295;width:0;height:19" coordorigin="8251,-295" coordsize="0,19" path="m8251,-295l8251,-276,8251,-295xe" filled="t" fillcolor="#959595" stroked="f">
              <v:path arrowok="t"/>
              <v:fill/>
            </v:shape>
            <v:shape style="position:absolute;left:8275;top:-324;width:29;height:24" coordorigin="8275,-324" coordsize="29,24" path="m8275,-319l8280,-300,8304,-305,8299,-324,8275,-319xe" filled="t" fillcolor="#959595" stroked="f">
              <v:path arrowok="t"/>
              <v:fill/>
            </v:shape>
            <v:shape style="position:absolute;left:8275;top:-324;width:19;height:19" coordorigin="8275,-324" coordsize="19,19" path="m8275,-324l8280,-305,8294,-305,8290,-324,8275,-324xe" filled="t" fillcolor="#959595" stroked="f">
              <v:path arrowok="t"/>
              <v:fill/>
            </v:shape>
            <v:shape style="position:absolute;left:8318;top:-348;width:14;height:24" coordorigin="8318,-348" coordsize="14,24" path="m8318,-343l8318,-324,8333,-329,8328,-348,8318,-343xe" filled="t" fillcolor="#959595" stroked="f">
              <v:path arrowok="t"/>
              <v:fill/>
            </v:shape>
            <v:shape style="position:absolute;left:8314;top:-358;width:24;height:29" coordorigin="8314,-358" coordsize="24,29" path="m8314,-334l8333,-329,8338,-358,8318,-358,8314,-334xe" filled="t" fillcolor="#959595" stroked="f">
              <v:path arrowok="t"/>
              <v:fill/>
            </v:shape>
            <v:shape style="position:absolute;left:8405;top:-540;width:115;height:115" coordorigin="8405,-540" coordsize="115,115" path="m8405,-425l8520,-425,8520,-540,8405,-540,8405,-425xe" filled="t" fillcolor="#BD2C00" stroked="f">
              <v:path arrowok="t"/>
              <v:fill/>
            </v:shape>
            <v:shape style="position:absolute;left:8405;top:-540;width:115;height:115" coordorigin="8405,-540" coordsize="115,115" path="m8405,-425l8520,-425,8520,-540,8405,-540,8405,-425xe" filled="f" stroked="t" strokeweight="0.96pt" strokecolor="#BD2C00">
              <v:path arrowok="t"/>
            </v:shape>
            <v:shape style="position:absolute;left:8405;top:-650;width:115;height:115" coordorigin="8405,-650" coordsize="115,115" path="m8405,-535l8520,-535,8520,-650,8405,-650,8405,-535xe" filled="t" fillcolor="#BD2C00" stroked="f">
              <v:path arrowok="t"/>
              <v:fill/>
            </v:shape>
            <v:shape style="position:absolute;left:8405;top:-650;width:115;height:115" coordorigin="8405,-650" coordsize="115,115" path="m8405,-535l8520,-535,8520,-650,8405,-650,8405,-535xe" filled="f" stroked="t" strokeweight="0.96pt" strokecolor="#BD2C00">
              <v:path arrowok="t"/>
            </v:shape>
            <v:shape style="position:absolute;left:8405;top:-391;width:115;height:115" coordorigin="8405,-391" coordsize="115,115" path="m8405,-276l8520,-276,8520,-391,8405,-391,8405,-276xe" filled="t" fillcolor="#BD2C00" stroked="f">
              <v:path arrowok="t"/>
              <v:fill/>
            </v:shape>
            <v:shape style="position:absolute;left:8405;top:-391;width:115;height:115" coordorigin="8405,-391" coordsize="115,115" path="m8405,-276l8520,-276,8520,-391,8405,-391,8405,-276xe" filled="f" stroked="t" strokeweight="0.96pt" strokecolor="#BD2C00">
              <v:path arrowok="t"/>
            </v:shape>
            <v:shape style="position:absolute;left:8342;top:-391;width:29;height:34" coordorigin="8342,-391" coordsize="29,34" path="m8342,-362l8362,-358,8371,-391,8352,-391,8342,-362xe" filled="t" fillcolor="#959595" stroked="f">
              <v:path arrowok="t"/>
              <v:fill/>
            </v:shape>
            <v:shape style="position:absolute;left:8347;top:-377;width:10;height:0" coordorigin="8347,-377" coordsize="10,0" path="m8347,-377l8357,-377e" filled="f" stroked="t" strokeweight="1.06pt" strokecolor="#959595">
              <v:path arrowok="t"/>
            </v:shape>
            <v:shape style="position:absolute;left:8362;top:-410;width:29;height:34" coordorigin="8362,-410" coordsize="29,34" path="m8362,-377l8381,-377,8390,-410,8371,-410,8362,-377xe" filled="t" fillcolor="#959595" stroked="f">
              <v:path arrowok="t"/>
              <v:fill/>
            </v:shape>
            <v:shape style="position:absolute;left:8371;top:-389;width:19;height:0" coordorigin="8371,-389" coordsize="19,0" path="m8371,-389l8390,-389e" filled="f" stroked="t" strokeweight="0.34pt" strokecolor="#959595">
              <v:path arrowok="t"/>
            </v:shape>
            <v:shape style="position:absolute;left:8395;top:-444;width:29;height:24" coordorigin="8395,-444" coordsize="29,24" path="m8395,-425l8414,-420,8424,-439,8405,-444,8395,-425xe" filled="t" fillcolor="#959595" stroked="f">
              <v:path arrowok="t"/>
              <v:fill/>
            </v:shape>
            <v:shape style="position:absolute;left:8405;top:-439;width:19;height:24" coordorigin="8405,-439" coordsize="19,24" path="m8405,-420l8424,-415,8424,-434,8405,-439,8405,-420xe" filled="t" fillcolor="#959595" stroked="f">
              <v:path arrowok="t"/>
              <v:fill/>
            </v:shape>
            <v:shape style="position:absolute;left:8429;top:-478;width:29;height:34" coordorigin="8429,-478" coordsize="29,34" path="m8429,-444l8448,-444,8458,-478,8443,-478,8429,-444xe" filled="t" fillcolor="#959595" stroked="f">
              <v:path arrowok="t"/>
              <v:fill/>
            </v:shape>
            <v:shape style="position:absolute;left:8443;top:-456;width:14;height:0" coordorigin="8443,-456" coordsize="14,0" path="m8443,-456l8458,-456e" filled="f" stroked="t" strokeweight="0.34pt" strokecolor="#959595">
              <v:path arrowok="t"/>
            </v:shape>
            <v:shape style="position:absolute;left:8462;top:-502;width:29;height:24" coordorigin="8462,-502" coordsize="29,24" path="m8462,-497l8467,-478,8491,-482,8486,-502,8462,-497xe" filled="t" fillcolor="#959595" stroked="f">
              <v:path arrowok="t"/>
              <v:fill/>
            </v:shape>
            <v:shape style="position:absolute;left:8472;top:-502;width:24;height:19" coordorigin="8472,-502" coordsize="24,19" path="m8472,-487l8491,-482,8496,-497,8477,-502,8472,-487xe" filled="t" fillcolor="#959595" stroked="f">
              <v:path arrowok="t"/>
              <v:fill/>
            </v:shape>
            <v:shape style="position:absolute;left:8496;top:-545;width:24;height:14" coordorigin="8496,-545" coordsize="24,14" path="m8496,-530l8515,-530,8520,-540,8501,-545,8496,-530xe" filled="t" fillcolor="#959595" stroked="f">
              <v:path arrowok="t"/>
              <v:fill/>
            </v:shape>
            <v:shape style="position:absolute;left:8501;top:-550;width:29;height:34" coordorigin="8501,-550" coordsize="29,34" path="m8501,-521l8520,-516,8530,-545,8510,-550,8501,-521xe" filled="t" fillcolor="#959595" stroked="f">
              <v:path arrowok="t"/>
              <v:fill/>
            </v:shape>
            <v:shape style="position:absolute;left:8530;top:-583;width:29;height:34" coordorigin="8530,-583" coordsize="29,34" path="m8530,-550l8549,-550,8558,-583,8539,-583,8530,-550xe" filled="t" fillcolor="#959595" stroked="f">
              <v:path arrowok="t"/>
              <v:fill/>
            </v:shape>
            <v:shape style="position:absolute;left:8539;top:-562;width:19;height:0" coordorigin="8539,-562" coordsize="19,0" path="m8539,-562l8558,-562e" filled="f" stroked="t" strokeweight="0.34pt" strokecolor="#959595">
              <v:path arrowok="t"/>
            </v:shape>
            <v:shape style="position:absolute;left:8563;top:-617;width:24;height:24" coordorigin="8563,-617" coordsize="24,24" path="m8563,-598l8582,-593,8587,-617,8568,-617,8563,-598xe" filled="t" fillcolor="#959595" stroked="f">
              <v:path arrowok="t"/>
              <v:fill/>
            </v:shape>
            <v:shape style="position:absolute;left:8568;top:-612;width:24;height:19" coordorigin="8568,-612" coordsize="24,19" path="m8568,-598l8587,-593,8592,-607,8573,-612,8568,-598xe" filled="t" fillcolor="#959595" stroked="f">
              <v:path arrowok="t"/>
              <v:fill/>
            </v:shape>
            <w10:wrap type="none"/>
          </v:group>
        </w:pict>
      </w:r>
      <w:r>
        <w:rPr>
          <w:rFonts w:cs="Tahoma" w:hAnsi="Tahoma" w:eastAsia="Tahoma" w:ascii="Tahoma"/>
          <w:b/>
          <w:color w:val="3F448B"/>
          <w:spacing w:val="0"/>
          <w:w w:val="101"/>
          <w:sz w:val="18"/>
          <w:szCs w:val="18"/>
        </w:rPr>
        <w:t>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7" w:hRule="exact"/>
        </w:trPr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single" w:sz="8" w:space="0" w:color="BD2C00"/>
              <w:right w:val="nil" w:sz="6" w:space="0" w:color="auto"/>
            </w:tcBorders>
            <w:shd w:val="clear" w:color="auto" w:fill="BD2C00"/>
          </w:tcPr>
          <w:p/>
        </w:tc>
      </w:tr>
      <w:tr>
        <w:trPr>
          <w:trHeight w:val="127" w:hRule="exact"/>
        </w:trPr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BD2C00"/>
            </w:tcBorders>
          </w:tcPr>
          <w:p/>
        </w:tc>
        <w:tc>
          <w:tcPr>
            <w:tcW w:w="115" w:type="dxa"/>
            <w:tcBorders>
              <w:top w:val="single" w:sz="8" w:space="0" w:color="BD2C00"/>
              <w:left w:val="single" w:sz="8" w:space="0" w:color="BD2C00"/>
              <w:bottom w:val="single" w:sz="8" w:space="0" w:color="BD2C00"/>
              <w:right w:val="single" w:sz="8" w:space="0" w:color="BD2C00"/>
            </w:tcBorders>
          </w:tcPr>
          <w:p/>
        </w:tc>
      </w:tr>
      <w:tr>
        <w:trPr>
          <w:trHeight w:val="137" w:hRule="exact"/>
        </w:trPr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5" w:type="dxa"/>
            <w:tcBorders>
              <w:top w:val="single" w:sz="8" w:space="0" w:color="BD2C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BD2C00"/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8"/>
          <w:szCs w:val="18"/>
        </w:rPr>
        <w:jc w:val="center"/>
        <w:ind w:left="-34" w:right="398"/>
      </w:pP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                      </w:t>
      </w:r>
      <w:r>
        <w:rPr>
          <w:rFonts w:cs="Tahoma" w:hAnsi="Tahoma" w:eastAsia="Tahoma" w:ascii="Tahoma"/>
          <w:b/>
          <w:color w:val="3F448B"/>
          <w:spacing w:val="49"/>
          <w:w w:val="100"/>
          <w:sz w:val="18"/>
          <w:szCs w:val="18"/>
        </w:rPr>
        <w:t> </w:t>
      </w:r>
      <w:r>
        <w:rPr>
          <w:rFonts w:cs="Tahoma" w:hAnsi="Tahoma" w:eastAsia="Tahoma" w:ascii="Tahoma"/>
          <w:b/>
          <w:color w:val="3F448B"/>
          <w:spacing w:val="-1"/>
          <w:w w:val="100"/>
          <w:sz w:val="18"/>
          <w:szCs w:val="18"/>
        </w:rPr>
        <w:t>5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                    </w:t>
      </w:r>
      <w:r>
        <w:rPr>
          <w:rFonts w:cs="Tahoma" w:hAnsi="Tahoma" w:eastAsia="Tahoma" w:ascii="Tahoma"/>
          <w:b/>
          <w:color w:val="3F448B"/>
          <w:spacing w:val="45"/>
          <w:w w:val="100"/>
          <w:sz w:val="18"/>
          <w:szCs w:val="18"/>
        </w:rPr>
        <w:t> </w:t>
      </w:r>
      <w:r>
        <w:rPr>
          <w:rFonts w:cs="Tahoma" w:hAnsi="Tahoma" w:eastAsia="Tahoma" w:ascii="Tahoma"/>
          <w:b/>
          <w:color w:val="3F448B"/>
          <w:spacing w:val="-1"/>
          <w:w w:val="101"/>
          <w:sz w:val="18"/>
          <w:szCs w:val="18"/>
        </w:rPr>
        <w:t>1</w:t>
      </w:r>
      <w:r>
        <w:rPr>
          <w:rFonts w:cs="Tahoma" w:hAnsi="Tahoma" w:eastAsia="Tahoma" w:ascii="Tahoma"/>
          <w:b/>
          <w:color w:val="3F448B"/>
          <w:spacing w:val="4"/>
          <w:w w:val="101"/>
          <w:sz w:val="18"/>
          <w:szCs w:val="18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rFonts w:cs="Tahoma" w:hAnsi="Tahoma" w:eastAsia="Tahoma" w:ascii="Tahoma"/>
          <w:sz w:val="20"/>
          <w:szCs w:val="20"/>
        </w:rPr>
        <w:jc w:val="center"/>
        <w:spacing w:before="98"/>
        <w:ind w:left="344" w:right="898"/>
        <w:sectPr>
          <w:type w:val="continuous"/>
          <w:pgSz w:w="12240" w:h="15840"/>
          <w:pgMar w:top="1480" w:bottom="280" w:left="1460" w:right="1440"/>
          <w:cols w:num="3" w:equalWidth="off">
            <w:col w:w="4492" w:space="749"/>
            <w:col w:w="467" w:space="95"/>
            <w:col w:w="3537"/>
          </w:cols>
        </w:sectPr>
      </w:pPr>
      <w:r>
        <w:pict>
          <v:group style="position:absolute;margin-left:449.04pt;margin-top:-81.3351pt;width:5.76pt;height:5.76pt;mso-position-horizontal-relative:page;mso-position-vertical-relative:paragraph;z-index:-2233" coordorigin="8981,-1627" coordsize="115,115">
            <v:shape style="position:absolute;left:8981;top:-1627;width:115;height:115" coordorigin="8981,-1627" coordsize="115,115" path="m8981,-1512l9096,-1512,9096,-1627,8981,-1627,8981,-1512xe" filled="f" stroked="t" strokeweight="0.96pt" strokecolor="#BD2C00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color w:val="3F448B"/>
          <w:spacing w:val="1"/>
          <w:w w:val="100"/>
          <w:sz w:val="20"/>
          <w:szCs w:val="20"/>
        </w:rPr>
        <w:t>T</w:t>
      </w:r>
      <w:r>
        <w:rPr>
          <w:rFonts w:cs="Tahoma" w:hAnsi="Tahoma" w:eastAsia="Tahoma" w:ascii="Tahoma"/>
          <w:b/>
          <w:color w:val="3F448B"/>
          <w:spacing w:val="-1"/>
          <w:w w:val="100"/>
          <w:sz w:val="20"/>
          <w:szCs w:val="20"/>
        </w:rPr>
        <w:t>a</w:t>
      </w:r>
      <w:r>
        <w:rPr>
          <w:rFonts w:cs="Tahoma" w:hAnsi="Tahoma" w:eastAsia="Tahoma" w:ascii="Tahoma"/>
          <w:b/>
          <w:color w:val="3F448B"/>
          <w:spacing w:val="4"/>
          <w:w w:val="100"/>
          <w:sz w:val="20"/>
          <w:szCs w:val="20"/>
        </w:rPr>
        <w:t>m</w:t>
      </w:r>
      <w:r>
        <w:rPr>
          <w:rFonts w:cs="Tahoma" w:hAnsi="Tahoma" w:eastAsia="Tahoma" w:ascii="Tahoma"/>
          <w:b/>
          <w:color w:val="3F448B"/>
          <w:spacing w:val="-1"/>
          <w:w w:val="100"/>
          <w:sz w:val="20"/>
          <w:szCs w:val="20"/>
        </w:rPr>
        <w:t>a</w:t>
      </w:r>
      <w:r>
        <w:rPr>
          <w:rFonts w:cs="Tahoma" w:hAnsi="Tahoma" w:eastAsia="Tahoma" w:ascii="Tahoma"/>
          <w:b/>
          <w:color w:val="3F448B"/>
          <w:spacing w:val="1"/>
          <w:w w:val="100"/>
          <w:sz w:val="20"/>
          <w:szCs w:val="20"/>
        </w:rPr>
        <w:t>ñ</w:t>
      </w:r>
      <w:r>
        <w:rPr>
          <w:rFonts w:cs="Tahoma" w:hAnsi="Tahoma" w:eastAsia="Tahoma" w:ascii="Tahoma"/>
          <w:b/>
          <w:color w:val="3F448B"/>
          <w:spacing w:val="0"/>
          <w:w w:val="100"/>
          <w:sz w:val="20"/>
          <w:szCs w:val="20"/>
        </w:rPr>
        <w:t>o</w:t>
      </w:r>
      <w:r>
        <w:rPr>
          <w:rFonts w:cs="Tahoma" w:hAnsi="Tahoma" w:eastAsia="Tahoma" w:ascii="Tahoma"/>
          <w:b/>
          <w:color w:val="3F448B"/>
          <w:spacing w:val="5"/>
          <w:w w:val="100"/>
          <w:sz w:val="20"/>
          <w:szCs w:val="20"/>
        </w:rPr>
        <w:t> </w:t>
      </w:r>
      <w:r>
        <w:rPr>
          <w:rFonts w:cs="Tahoma" w:hAnsi="Tahoma" w:eastAsia="Tahoma" w:ascii="Tahoma"/>
          <w:b/>
          <w:color w:val="3F448B"/>
          <w:spacing w:val="-2"/>
          <w:w w:val="100"/>
          <w:sz w:val="20"/>
          <w:szCs w:val="20"/>
        </w:rPr>
        <w:t>d</w:t>
      </w:r>
      <w:r>
        <w:rPr>
          <w:rFonts w:cs="Tahoma" w:hAnsi="Tahoma" w:eastAsia="Tahoma" w:ascii="Tahoma"/>
          <w:b/>
          <w:color w:val="3F448B"/>
          <w:spacing w:val="0"/>
          <w:w w:val="100"/>
          <w:sz w:val="20"/>
          <w:szCs w:val="20"/>
        </w:rPr>
        <w:t>e</w:t>
      </w:r>
      <w:r>
        <w:rPr>
          <w:rFonts w:cs="Tahoma" w:hAnsi="Tahoma" w:eastAsia="Tahoma" w:ascii="Tahoma"/>
          <w:b/>
          <w:color w:val="3F448B"/>
          <w:spacing w:val="4"/>
          <w:w w:val="100"/>
          <w:sz w:val="20"/>
          <w:szCs w:val="20"/>
        </w:rPr>
        <w:t> </w:t>
      </w:r>
      <w:r>
        <w:rPr>
          <w:rFonts w:cs="Tahoma" w:hAnsi="Tahoma" w:eastAsia="Tahoma" w:ascii="Tahoma"/>
          <w:b/>
          <w:color w:val="3F448B"/>
          <w:spacing w:val="2"/>
          <w:w w:val="100"/>
          <w:sz w:val="20"/>
          <w:szCs w:val="20"/>
        </w:rPr>
        <w:t>l</w:t>
      </w:r>
      <w:r>
        <w:rPr>
          <w:rFonts w:cs="Tahoma" w:hAnsi="Tahoma" w:eastAsia="Tahoma" w:ascii="Tahoma"/>
          <w:b/>
          <w:color w:val="3F448B"/>
          <w:spacing w:val="0"/>
          <w:w w:val="100"/>
          <w:sz w:val="20"/>
          <w:szCs w:val="20"/>
        </w:rPr>
        <w:t>a</w:t>
      </w:r>
      <w:r>
        <w:rPr>
          <w:rFonts w:cs="Tahoma" w:hAnsi="Tahoma" w:eastAsia="Tahoma" w:ascii="Tahoma"/>
          <w:b/>
          <w:color w:val="3F448B"/>
          <w:spacing w:val="-1"/>
          <w:w w:val="100"/>
          <w:sz w:val="20"/>
          <w:szCs w:val="20"/>
        </w:rPr>
        <w:t> </w:t>
      </w:r>
      <w:r>
        <w:rPr>
          <w:rFonts w:cs="Tahoma" w:hAnsi="Tahoma" w:eastAsia="Tahoma" w:ascii="Tahoma"/>
          <w:b/>
          <w:color w:val="3F448B"/>
          <w:spacing w:val="1"/>
          <w:w w:val="100"/>
          <w:sz w:val="20"/>
          <w:szCs w:val="20"/>
        </w:rPr>
        <w:t>E</w:t>
      </w:r>
      <w:r>
        <w:rPr>
          <w:rFonts w:cs="Tahoma" w:hAnsi="Tahoma" w:eastAsia="Tahoma" w:ascii="Tahoma"/>
          <w:b/>
          <w:color w:val="3F448B"/>
          <w:spacing w:val="5"/>
          <w:w w:val="100"/>
          <w:sz w:val="20"/>
          <w:szCs w:val="20"/>
        </w:rPr>
        <w:t>n</w:t>
      </w:r>
      <w:r>
        <w:rPr>
          <w:rFonts w:cs="Tahoma" w:hAnsi="Tahoma" w:eastAsia="Tahoma" w:ascii="Tahoma"/>
          <w:b/>
          <w:color w:val="3F448B"/>
          <w:spacing w:val="-2"/>
          <w:w w:val="101"/>
          <w:sz w:val="20"/>
          <w:szCs w:val="20"/>
        </w:rPr>
        <w:t>t</w:t>
      </w:r>
      <w:r>
        <w:rPr>
          <w:rFonts w:cs="Tahoma" w:hAnsi="Tahoma" w:eastAsia="Tahoma" w:ascii="Tahoma"/>
          <w:b/>
          <w:color w:val="3F448B"/>
          <w:spacing w:val="-1"/>
          <w:w w:val="100"/>
          <w:sz w:val="20"/>
          <w:szCs w:val="20"/>
        </w:rPr>
        <w:t>ra</w:t>
      </w:r>
      <w:r>
        <w:rPr>
          <w:rFonts w:cs="Tahoma" w:hAnsi="Tahoma" w:eastAsia="Tahoma" w:ascii="Tahoma"/>
          <w:b/>
          <w:color w:val="3F448B"/>
          <w:spacing w:val="3"/>
          <w:w w:val="100"/>
          <w:sz w:val="20"/>
          <w:szCs w:val="20"/>
        </w:rPr>
        <w:t>da</w:t>
      </w:r>
      <w:r>
        <w:rPr>
          <w:rFonts w:cs="Tahoma" w:hAnsi="Tahoma" w:eastAsia="Tahoma" w:ascii="Tahoma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" w:lineRule="auto" w:line="250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dé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ño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1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43" w:right="2739"/>
      </w:pP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3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).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149" w:right="4139"/>
      </w:pP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i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2" w:lineRule="exact" w:line="180"/>
        <w:ind w:left="143" w:right="8000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7"/>
          <w:w w:val="103"/>
          <w:position w:val="-4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position w:val="-4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position w:val="-4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position w:val="-4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position w:val="-4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position w:val="-4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position w:val="-4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position w:val="-4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position w:val="-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position w:val="-4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-2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820" w:right="-30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0" w:right="-34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820" w:right="-26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right="-33"/>
      </w:pPr>
      <w:r>
        <w:pict>
          <v:group style="position:absolute;margin-left:378.72pt;margin-top:2.22366pt;width:138.26pt;height:123.12pt;mso-position-horizontal-relative:page;mso-position-vertical-relative:paragraph;z-index:-2231" coordorigin="7574,44" coordsize="2765,2462">
            <v:shape style="position:absolute;left:7627;top:2411;width:2702;height:38" coordorigin="7627,2411" coordsize="2702,38" path="m7627,2449l10277,2449,10330,2411,7680,2411,7627,2449xe" filled="t" fillcolor="#7F7F7F" stroked="f">
              <v:path arrowok="t"/>
              <v:fill/>
            </v:shape>
            <v:shape style="position:absolute;left:7627;top:2411;width:53;height:38" coordorigin="7627,2411" coordsize="53,38" path="m7627,2449l7680,2411e" filled="f" stroked="t" strokeweight="0.96pt" strokecolor="#3F448B">
              <v:path arrowok="t"/>
            </v:shape>
            <v:shape style="position:absolute;left:10166;top:2411;width:163;height:0" coordorigin="10166,2411" coordsize="163,0" path="m10166,2411l10330,2411e" filled="f" stroked="t" strokeweight="0.96pt" strokecolor="#3F448B">
              <v:path arrowok="t"/>
            </v:shape>
            <v:shape style="position:absolute;left:9504;top:2411;width:221;height:0" coordorigin="9504,2411" coordsize="221,0" path="m9504,2411l9725,2411e" filled="f" stroked="t" strokeweight="0.96pt" strokecolor="#3F448B">
              <v:path arrowok="t"/>
            </v:shape>
            <v:shape style="position:absolute;left:8842;top:2411;width:226;height:0" coordorigin="8842,2411" coordsize="226,0" path="m8842,2411l9067,2411e" filled="f" stroked="t" strokeweight="0.96pt" strokecolor="#3F448B">
              <v:path arrowok="t"/>
            </v:shape>
            <v:shape style="position:absolute;left:8179;top:2411;width:226;height:0" coordorigin="8179,2411" coordsize="226,0" path="m8179,2411l8405,2411e" filled="f" stroked="t" strokeweight="0.96pt" strokecolor="#3F448B">
              <v:path arrowok="t"/>
            </v:shape>
            <v:shape style="position:absolute;left:7680;top:2411;width:58;height:0" coordorigin="7680,2411" coordsize="58,0" path="m7680,2411l7738,2411e" filled="f" stroked="t" strokeweight="0.96pt" strokecolor="#3F448B">
              <v:path arrowok="t"/>
            </v:shape>
            <v:shape style="position:absolute;left:7627;top:2411;width:2702;height:38" coordorigin="7627,2411" coordsize="2702,38" path="m10330,2411l10277,2449,7627,2449,7680,2411,10330,2411xe" filled="f" stroked="t" strokeweight="0.96pt" strokecolor="#3F448B">
              <v:path arrowok="t"/>
            </v:shape>
            <v:shape style="position:absolute;left:7627;top:2022;width:53;height:38" coordorigin="7627,2022" coordsize="53,38" path="m7627,2060l7680,2022e" filled="f" stroked="t" strokeweight="0.96pt" strokecolor="#3F448B">
              <v:path arrowok="t"/>
            </v:shape>
            <v:shape style="position:absolute;left:7680;top:2022;width:355;height:0" coordorigin="7680,2022" coordsize="355,0" path="m7680,2022l8035,2022e" filled="f" stroked="t" strokeweight="0.96pt" strokecolor="#3F448B">
              <v:path arrowok="t"/>
            </v:shape>
            <v:shape style="position:absolute;left:7627;top:1628;width:53;height:38" coordorigin="7627,1628" coordsize="53,38" path="m7627,1667l7680,1628e" filled="f" stroked="t" strokeweight="0.96pt" strokecolor="#3F448B">
              <v:path arrowok="t"/>
            </v:shape>
            <v:shape style="position:absolute;left:7680;top:1628;width:1018;height:0" coordorigin="7680,1628" coordsize="1018,0" path="m7680,1628l8698,1628e" filled="f" stroked="t" strokeweight="0.96pt" strokecolor="#3F448B">
              <v:path arrowok="t"/>
            </v:shape>
            <v:shape style="position:absolute;left:7627;top:1235;width:53;height:38" coordorigin="7627,1235" coordsize="53,38" path="m7627,1273l7680,1235e" filled="f" stroked="t" strokeweight="0.96pt" strokecolor="#3F448B">
              <v:path arrowok="t"/>
            </v:shape>
            <v:shape style="position:absolute;left:7680;top:1235;width:1680;height:0" coordorigin="7680,1235" coordsize="1680,0" path="m7680,1235l9360,1235e" filled="f" stroked="t" strokeweight="0.96pt" strokecolor="#3F448B">
              <v:path arrowok="t"/>
            </v:shape>
            <v:shape style="position:absolute;left:7627;top:841;width:53;height:43" coordorigin="7627,841" coordsize="53,43" path="m7627,884l7680,841e" filled="f" stroked="t" strokeweight="0.96pt" strokecolor="#3F448B">
              <v:path arrowok="t"/>
            </v:shape>
            <v:shape style="position:absolute;left:7680;top:841;width:1680;height:0" coordorigin="7680,841" coordsize="1680,0" path="m7680,841l9360,841e" filled="f" stroked="t" strokeweight="0.96pt" strokecolor="#3F448B">
              <v:path arrowok="t"/>
            </v:shape>
            <v:shape style="position:absolute;left:7627;top:452;width:53;height:34" coordorigin="7627,452" coordsize="53,34" path="m7627,486l7680,452e" filled="f" stroked="t" strokeweight="0.96pt" strokecolor="#3F448B">
              <v:path arrowok="t"/>
            </v:shape>
            <v:shape style="position:absolute;left:7680;top:452;width:2342;height:0" coordorigin="7680,452" coordsize="2342,0" path="m7680,452l10022,452e" filled="f" stroked="t" strokeweight="0.96pt" strokecolor="#3F448B">
              <v:path arrowok="t"/>
            </v:shape>
            <v:shape style="position:absolute;left:7627;top:59;width:53;height:38" coordorigin="7627,59" coordsize="53,38" path="m7627,97l7680,59e" filled="f" stroked="t" strokeweight="0.96pt" strokecolor="#3F448B">
              <v:path arrowok="t"/>
            </v:shape>
            <v:shape style="position:absolute;left:7680;top:59;width:2650;height:0" coordorigin="7680,59" coordsize="2650,0" path="m7680,59l10330,59e" filled="f" stroked="t" strokeweight="0.96pt" strokecolor="#3F448B">
              <v:path arrowok="t"/>
            </v:shape>
            <v:shape style="position:absolute;left:7627;top:59;width:53;height:2390" coordorigin="7627,59" coordsize="53,2390" path="m7627,2449l7627,97,7680,59,7680,2411,7627,2449xe" filled="f" stroked="t" strokeweight="0.96pt" strokecolor="#3F448B">
              <v:path arrowok="t"/>
            </v:shape>
            <v:shape style="position:absolute;left:10166;top:2022;width:163;height:0" coordorigin="10166,2022" coordsize="163,0" path="m10166,2022l10330,2022e" filled="f" stroked="t" strokeweight="0.96pt" strokecolor="#3F448B">
              <v:path arrowok="t"/>
            </v:shape>
            <v:shape style="position:absolute;left:9504;top:2022;width:221;height:0" coordorigin="9504,2022" coordsize="221,0" path="m9504,2022l9725,2022e" filled="f" stroked="t" strokeweight="0.96pt" strokecolor="#3F448B">
              <v:path arrowok="t"/>
            </v:shape>
            <v:shape style="position:absolute;left:8842;top:2022;width:226;height:0" coordorigin="8842,2022" coordsize="226,0" path="m8842,2022l9067,2022e" filled="f" stroked="t" strokeweight="0.96pt" strokecolor="#3F448B">
              <v:path arrowok="t"/>
            </v:shape>
            <v:shape style="position:absolute;left:8179;top:2022;width:370;height:0" coordorigin="8179,2022" coordsize="370,0" path="m8179,2022l8549,2022e" filled="f" stroked="t" strokeweight="0.96pt" strokecolor="#3F448B">
              <v:path arrowok="t"/>
            </v:shape>
            <v:shape style="position:absolute;left:10166;top:1628;width:163;height:0" coordorigin="10166,1628" coordsize="163,0" path="m10166,1628l10330,1628e" filled="f" stroked="t" strokeweight="0.96pt" strokecolor="#3F448B">
              <v:path arrowok="t"/>
            </v:shape>
            <v:shape style="position:absolute;left:9504;top:1628;width:370;height:0" coordorigin="9504,1628" coordsize="370,0" path="m9504,1628l9874,1628e" filled="f" stroked="t" strokeweight="0.96pt" strokecolor="#3F448B">
              <v:path arrowok="t"/>
            </v:shape>
            <v:shape style="position:absolute;left:8842;top:1628;width:370;height:0" coordorigin="8842,1628" coordsize="370,0" path="m8842,1628l9211,1628e" filled="f" stroked="t" strokeweight="0.96pt" strokecolor="#3F448B">
              <v:path arrowok="t"/>
            </v:shape>
            <v:shape style="position:absolute;left:10166;top:1235;width:163;height:0" coordorigin="10166,1235" coordsize="163,0" path="m10166,1235l10330,1235e" filled="f" stroked="t" strokeweight="0.96pt" strokecolor="#3F448B">
              <v:path arrowok="t"/>
            </v:shape>
            <v:shape style="position:absolute;left:9504;top:1235;width:370;height:0" coordorigin="9504,1235" coordsize="370,0" path="m9504,1235l9874,1235e" filled="f" stroked="t" strokeweight="0.96pt" strokecolor="#3F448B">
              <v:path arrowok="t"/>
            </v:shape>
            <v:shape style="position:absolute;left:10166;top:841;width:163;height:0" coordorigin="10166,841" coordsize="163,0" path="m10166,841l10330,841e" filled="f" stroked="t" strokeweight="0.96pt" strokecolor="#3F448B">
              <v:path arrowok="t"/>
            </v:shape>
            <v:shape style="position:absolute;left:9504;top:841;width:518;height:0" coordorigin="9504,841" coordsize="518,0" path="m9504,841l10022,841e" filled="f" stroked="t" strokeweight="0.96pt" strokecolor="#3F448B">
              <v:path arrowok="t"/>
            </v:shape>
            <v:shape style="position:absolute;left:10166;top:452;width:163;height:0" coordorigin="10166,452" coordsize="163,0" path="m10166,452l10330,452e" filled="f" stroked="t" strokeweight="0.96pt" strokecolor="#3F448B">
              <v:path arrowok="t"/>
            </v:shape>
            <v:shape style="position:absolute;left:7680;top:59;width:2650;height:2352" coordorigin="7680,59" coordsize="2650,2352" path="m7680,2411l7680,59,10330,59,10330,2411,7680,2411xe" filled="f" stroked="t" strokeweight="0.96pt" strokecolor="#3F448B">
              <v:path arrowok="t"/>
            </v:shape>
            <v:shape style="position:absolute;left:7886;top:2219;width:48;height:230" coordorigin="7886,2219" coordsize="48,230" path="m7886,2449l7934,2411,7934,2219,7886,2252,7886,2449xe" filled="t" fillcolor="#766C41" stroked="f">
              <v:path arrowok="t"/>
              <v:fill/>
            </v:shape>
            <v:shape style="position:absolute;left:7886;top:2219;width:48;height:230" coordorigin="7886,2219" coordsize="48,230" path="m7886,2449l7886,2252,7934,2219,7934,2411,7886,2449xe" filled="f" stroked="t" strokeweight="0.96pt" strokecolor="#3F448B">
              <v:path arrowok="t"/>
            </v:shape>
            <v:shape style="position:absolute;left:7738;top:2252;width:149;height:197" coordorigin="7738,2252" coordsize="149,197" path="m7738,2449l7886,2449,7886,2252,7738,2252,7738,2449xe" filled="t" fillcolor="#EBD782" stroked="f">
              <v:path arrowok="t"/>
              <v:fill/>
            </v:shape>
            <v:shape style="position:absolute;left:7738;top:2252;width:149;height:197" coordorigin="7738,2252" coordsize="149,197" path="m7738,2449l7738,2252,7886,2252,7886,2449,7738,2449xe" filled="f" stroked="t" strokeweight="0.96pt" strokecolor="#3F448B">
              <v:path arrowok="t"/>
            </v:shape>
            <v:shape style="position:absolute;left:7738;top:2219;width:197;height:34" coordorigin="7738,2219" coordsize="197,34" path="m7886,2252l7934,2219,7790,2219,7738,2252,7886,2252xe" filled="t" fillcolor="#B0A161" stroked="f">
              <v:path arrowok="t"/>
              <v:fill/>
            </v:shape>
            <v:shape style="position:absolute;left:7738;top:2219;width:197;height:34" coordorigin="7738,2219" coordsize="197,34" path="m7886,2252l7934,2219,7790,2219,7738,2252,7886,2252xe" filled="f" stroked="t" strokeweight="0.96pt" strokecolor="#3F448B">
              <v:path arrowok="t"/>
            </v:shape>
            <v:shape style="position:absolute;left:8035;top:2022;width:48;height:427" coordorigin="8035,2022" coordsize="48,427" path="m8035,2449l8083,2411,8083,2022,8035,2060,8035,2449xe" filled="t" fillcolor="#2C3828" stroked="f">
              <v:path arrowok="t"/>
              <v:fill/>
            </v:shape>
            <v:shape style="position:absolute;left:8035;top:2022;width:48;height:427" coordorigin="8035,2022" coordsize="48,427" path="m8035,2449l8035,2060,8083,2022,8083,2411,8035,2449xe" filled="f" stroked="t" strokeweight="0.96pt" strokecolor="#3F448B">
              <v:path arrowok="t"/>
            </v:shape>
            <v:shape style="position:absolute;left:7886;top:2060;width:149;height:389" coordorigin="7886,2060" coordsize="149,389" path="m7886,2449l8035,2449,8035,2060,7886,2060,7886,2449xe" filled="t" fillcolor="#566F51" stroked="f">
              <v:path arrowok="t"/>
              <v:fill/>
            </v:shape>
            <v:shape style="position:absolute;left:7886;top:2060;width:149;height:389" coordorigin="7886,2060" coordsize="149,389" path="m7886,2449l7886,2060,8035,2060,8035,2449,7886,2449xe" filled="f" stroked="t" strokeweight="0.96pt" strokecolor="#3F448B">
              <v:path arrowok="t"/>
            </v:shape>
            <v:shape style="position:absolute;left:7886;top:2022;width:197;height:38" coordorigin="7886,2022" coordsize="197,38" path="m8035,2060l8083,2022,7934,2022,7886,2060,8035,2060xe" filled="t" fillcolor="#41533D" stroked="f">
              <v:path arrowok="t"/>
              <v:fill/>
            </v:shape>
            <v:shape style="position:absolute;left:7886;top:2022;width:197;height:38" coordorigin="7886,2022" coordsize="197,38" path="m8035,2060l8083,2022,7934,2022,7886,2060,8035,2060xe" filled="f" stroked="t" strokeweight="0.96pt" strokecolor="#3F448B">
              <v:path arrowok="t"/>
            </v:shape>
            <v:shape style="position:absolute;left:8179;top:1825;width:53;height:624" coordorigin="8179,1825" coordsize="53,624" path="m8179,2449l8232,2411,8232,1825,8179,1864,8179,2449xe" filled="t" fillcolor="#38447B" stroked="f">
              <v:path arrowok="t"/>
              <v:fill/>
            </v:shape>
            <v:shape style="position:absolute;left:8179;top:1825;width:53;height:624" coordorigin="8179,1825" coordsize="53,624" path="m8179,2449l8179,1864,8232,1825,8232,2411,8179,2449xe" filled="f" stroked="t" strokeweight="0.96pt" strokecolor="#3F448B">
              <v:path arrowok="t"/>
            </v:shape>
            <v:shape style="position:absolute;left:8035;top:1864;width:144;height:586" coordorigin="8035,1864" coordsize="144,586" path="m8035,2449l8179,2449,8179,1864,8035,1864,8035,2449xe" filled="t" fillcolor="#6E88F7" stroked="f">
              <v:path arrowok="t"/>
              <v:fill/>
            </v:shape>
            <v:shape style="position:absolute;left:8035;top:1864;width:144;height:586" coordorigin="8035,1864" coordsize="144,586" path="m8035,2449l8035,1864,8179,1864,8179,2449,8035,2449xe" filled="f" stroked="t" strokeweight="0.96pt" strokecolor="#3F448B">
              <v:path arrowok="t"/>
            </v:shape>
            <v:shape style="position:absolute;left:8035;top:1825;width:197;height:38" coordorigin="8035,1825" coordsize="197,38" path="m8179,1864l8232,1825,8083,1825,8035,1864,8179,1864xe" filled="t" fillcolor="#5267B8" stroked="f">
              <v:path arrowok="t"/>
              <v:fill/>
            </v:shape>
            <v:shape style="position:absolute;left:8035;top:1825;width:197;height:38" coordorigin="8035,1825" coordsize="197,38" path="m8179,1864l8232,1825,8083,1825,8035,1864,8179,1864xe" filled="f" stroked="t" strokeweight="0.96pt" strokecolor="#3F448B">
              <v:path arrowok="t"/>
            </v:shape>
            <v:shape style="position:absolute;left:8549;top:2022;width:48;height:427" coordorigin="8549,2022" coordsize="48,427" path="m8549,2449l8597,2411,8597,2022,8549,2060,8549,2449xe" filled="t" fillcolor="#766C41" stroked="f">
              <v:path arrowok="t"/>
              <v:fill/>
            </v:shape>
            <v:shape style="position:absolute;left:8549;top:2022;width:48;height:427" coordorigin="8549,2022" coordsize="48,427" path="m8549,2449l8549,2060,8597,2022,8597,2411,8549,2449xe" filled="f" stroked="t" strokeweight="0.96pt" strokecolor="#3F448B">
              <v:path arrowok="t"/>
            </v:shape>
            <v:shape style="position:absolute;left:8405;top:2060;width:144;height:389" coordorigin="8405,2060" coordsize="144,389" path="m8405,2449l8549,2449,8549,2060,8405,2060,8405,2449xe" filled="t" fillcolor="#EBD782" stroked="f">
              <v:path arrowok="t"/>
              <v:fill/>
            </v:shape>
            <v:shape style="position:absolute;left:8405;top:2060;width:144;height:389" coordorigin="8405,2060" coordsize="144,389" path="m8405,2449l8405,2060,8549,2060,8549,2449,8405,2449xe" filled="f" stroked="t" strokeweight="0.96pt" strokecolor="#3F448B">
              <v:path arrowok="t"/>
            </v:shape>
            <v:shape style="position:absolute;left:8405;top:2022;width:192;height:38" coordorigin="8405,2022" coordsize="192,38" path="m8549,2060l8597,2022,8453,2022,8405,2060,8549,2060xe" filled="t" fillcolor="#B0A161" stroked="f">
              <v:path arrowok="t"/>
              <v:fill/>
            </v:shape>
            <v:shape style="position:absolute;left:8405;top:2022;width:192;height:38" coordorigin="8405,2022" coordsize="192,38" path="m8549,2060l8597,2022,8453,2022,8405,2060,8549,2060xe" filled="f" stroked="t" strokeweight="0.96pt" strokecolor="#3F448B">
              <v:path arrowok="t"/>
            </v:shape>
            <v:shape style="position:absolute;left:8698;top:1628;width:48;height:821" coordorigin="8698,1628" coordsize="48,821" path="m8698,2449l8746,2411,8746,1628,8698,1667,8698,2449xe" filled="t" fillcolor="#2C3828" stroked="f">
              <v:path arrowok="t"/>
              <v:fill/>
            </v:shape>
            <v:shape style="position:absolute;left:8698;top:1628;width:48;height:821" coordorigin="8698,1628" coordsize="48,821" path="m8698,2449l8698,1667,8746,1628,8746,2411,8698,2449xe" filled="f" stroked="t" strokeweight="0.96pt" strokecolor="#3F448B">
              <v:path arrowok="t"/>
            </v:shape>
            <v:shape style="position:absolute;left:8549;top:1667;width:149;height:782" coordorigin="8549,1667" coordsize="149,782" path="m8549,2449l8698,2449,8698,1667,8549,1667,8549,2449xe" filled="t" fillcolor="#566F51" stroked="f">
              <v:path arrowok="t"/>
              <v:fill/>
            </v:shape>
            <v:shape style="position:absolute;left:8549;top:1667;width:149;height:782" coordorigin="8549,1667" coordsize="149,782" path="m8549,2449l8549,1667,8698,1667,8698,2449,8549,2449xe" filled="f" stroked="t" strokeweight="0.96pt" strokecolor="#3F448B">
              <v:path arrowok="t"/>
            </v:shape>
            <v:shape style="position:absolute;left:8549;top:1628;width:197;height:38" coordorigin="8549,1628" coordsize="197,38" path="m8698,1667l8746,1628,8597,1628,8549,1667,8698,1667xe" filled="t" fillcolor="#41533D" stroked="f">
              <v:path arrowok="t"/>
              <v:fill/>
            </v:shape>
            <v:shape style="position:absolute;left:8549;top:1628;width:197;height:38" coordorigin="8549,1628" coordsize="197,38" path="m8698,1667l8746,1628,8597,1628,8549,1667,8698,1667xe" filled="f" stroked="t" strokeweight="0.96pt" strokecolor="#3F448B">
              <v:path arrowok="t"/>
            </v:shape>
            <v:shape style="position:absolute;left:8842;top:1235;width:48;height:1214" coordorigin="8842,1235" coordsize="48,1214" path="m8842,2449l8890,2411,8890,1235,8842,1273,8842,2449xe" filled="t" fillcolor="#38447B" stroked="f">
              <v:path arrowok="t"/>
              <v:fill/>
            </v:shape>
            <v:shape style="position:absolute;left:8842;top:1235;width:48;height:1214" coordorigin="8842,1235" coordsize="48,1214" path="m8842,2449l8842,1273,8890,1235,8890,2411,8842,2449xe" filled="f" stroked="t" strokeweight="0.96pt" strokecolor="#3F448B">
              <v:path arrowok="t"/>
            </v:shape>
            <v:shape style="position:absolute;left:8698;top:1273;width:144;height:1176" coordorigin="8698,1273" coordsize="144,1176" path="m8698,2449l8842,2449,8842,1273,8698,1273,8698,2449xe" filled="t" fillcolor="#6E88F7" stroked="f">
              <v:path arrowok="t"/>
              <v:fill/>
            </v:shape>
            <v:shape style="position:absolute;left:8698;top:1273;width:144;height:1176" coordorigin="8698,1273" coordsize="144,1176" path="m8698,2449l8698,1273,8842,1273,8842,2449,8698,2449xe" filled="f" stroked="t" strokeweight="0.96pt" strokecolor="#3F448B">
              <v:path arrowok="t"/>
            </v:shape>
            <v:shape style="position:absolute;left:8698;top:1235;width:192;height:38" coordorigin="8698,1235" coordsize="192,38" path="m8842,1273l8890,1235,8746,1235,8698,1273,8842,1273xe" filled="t" fillcolor="#5267B8" stroked="f">
              <v:path arrowok="t"/>
              <v:fill/>
            </v:shape>
            <v:shape style="position:absolute;left:8698;top:1235;width:192;height:38" coordorigin="8698,1235" coordsize="192,38" path="m8842,1273l8890,1235,8746,1235,8698,1273,8842,1273xe" filled="f" stroked="t" strokeweight="0.96pt" strokecolor="#3F448B">
              <v:path arrowok="t"/>
            </v:shape>
            <v:shape style="position:absolute;left:9211;top:1825;width:48;height:624" coordorigin="9211,1825" coordsize="48,624" path="m9211,2449l9259,2411,9259,1825,9211,1864,9211,2449xe" filled="t" fillcolor="#766C41" stroked="f">
              <v:path arrowok="t"/>
              <v:fill/>
            </v:shape>
            <v:shape style="position:absolute;left:9211;top:1825;width:48;height:624" coordorigin="9211,1825" coordsize="48,624" path="m9211,2449l9211,1864,9259,1825,9259,2411,9211,2449xe" filled="f" stroked="t" strokeweight="0.96pt" strokecolor="#3F448B">
              <v:path arrowok="t"/>
            </v:shape>
            <v:shape style="position:absolute;left:9067;top:1864;width:144;height:586" coordorigin="9067,1864" coordsize="144,586" path="m9067,2449l9211,2449,9211,1864,9067,1864,9067,2449xe" filled="t" fillcolor="#EBD782" stroked="f">
              <v:path arrowok="t"/>
              <v:fill/>
            </v:shape>
            <v:shape style="position:absolute;left:9067;top:1864;width:144;height:586" coordorigin="9067,1864" coordsize="144,586" path="m9067,2449l9067,1864,9211,1864,9211,2449,9067,2449xe" filled="f" stroked="t" strokeweight="0.96pt" strokecolor="#3F448B">
              <v:path arrowok="t"/>
            </v:shape>
            <v:shape style="position:absolute;left:9067;top:1825;width:192;height:38" coordorigin="9067,1825" coordsize="192,38" path="m9211,1864l9259,1825,9115,1825,9067,1864,9211,1864xe" filled="t" fillcolor="#B0A161" stroked="f">
              <v:path arrowok="t"/>
              <v:fill/>
            </v:shape>
            <v:shape style="position:absolute;left:9067;top:1825;width:192;height:38" coordorigin="9067,1825" coordsize="192,38" path="m9211,1864l9259,1825,9115,1825,9067,1864,9211,1864xe" filled="f" stroked="t" strokeweight="0.96pt" strokecolor="#3F448B">
              <v:path arrowok="t"/>
            </v:shape>
            <v:shape style="position:absolute;left:9360;top:1235;width:48;height:1214" coordorigin="9360,1235" coordsize="48,1214" path="m9360,2449l9408,2411,9408,1235,9360,1273,9360,2449xe" filled="t" fillcolor="#2C3828" stroked="f">
              <v:path arrowok="t"/>
              <v:fill/>
            </v:shape>
            <v:shape style="position:absolute;left:9360;top:1235;width:48;height:1214" coordorigin="9360,1235" coordsize="48,1214" path="m9360,2449l9360,1273,9408,1235,9408,2411,9360,2449xe" filled="f" stroked="t" strokeweight="0.96pt" strokecolor="#3F448B">
              <v:path arrowok="t"/>
            </v:shape>
            <v:shape style="position:absolute;left:9211;top:1273;width:149;height:1176" coordorigin="9211,1273" coordsize="149,1176" path="m9211,2449l9360,2449,9360,1273,9211,1273,9211,2449xe" filled="t" fillcolor="#566F51" stroked="f">
              <v:path arrowok="t"/>
              <v:fill/>
            </v:shape>
            <v:shape style="position:absolute;left:9211;top:1273;width:149;height:1176" coordorigin="9211,1273" coordsize="149,1176" path="m9211,2449l9211,1273,9360,1273,9360,2449,9211,2449xe" filled="f" stroked="t" strokeweight="0.96pt" strokecolor="#3F448B">
              <v:path arrowok="t"/>
            </v:shape>
            <v:shape style="position:absolute;left:9211;top:1235;width:197;height:38" coordorigin="9211,1235" coordsize="197,38" path="m9360,1273l9408,1235,9259,1235,9211,1273,9360,1273xe" filled="t" fillcolor="#41533D" stroked="f">
              <v:path arrowok="t"/>
              <v:fill/>
            </v:shape>
            <v:shape style="position:absolute;left:9211;top:1235;width:197;height:38" coordorigin="9211,1235" coordsize="197,38" path="m9360,1273l9408,1235,9259,1235,9211,1273,9360,1273xe" filled="f" stroked="t" strokeweight="0.96pt" strokecolor="#3F448B">
              <v:path arrowok="t"/>
            </v:shape>
            <v:shape style="position:absolute;left:9504;top:644;width:48;height:1805" coordorigin="9504,644" coordsize="48,1805" path="m9504,2449l9552,2411,9552,644,9504,683,9504,2449xe" filled="t" fillcolor="#38447B" stroked="f">
              <v:path arrowok="t"/>
              <v:fill/>
            </v:shape>
            <v:shape style="position:absolute;left:9504;top:644;width:48;height:1805" coordorigin="9504,644" coordsize="48,1805" path="m9504,2449l9504,683,9552,644,9552,2411,9504,2449xe" filled="f" stroked="t" strokeweight="0.96pt" strokecolor="#3F448B">
              <v:path arrowok="t"/>
            </v:shape>
            <v:shape style="position:absolute;left:9360;top:683;width:144;height:1766" coordorigin="9360,683" coordsize="144,1766" path="m9360,2449l9504,2449,9504,683,9360,683,9360,2449xe" filled="t" fillcolor="#6E88F7" stroked="f">
              <v:path arrowok="t"/>
              <v:fill/>
            </v:shape>
            <v:shape style="position:absolute;left:9360;top:683;width:144;height:1766" coordorigin="9360,683" coordsize="144,1766" path="m9360,2449l9360,683,9504,683,9504,2449,9360,2449xe" filled="f" stroked="t" strokeweight="0.96pt" strokecolor="#3F448B">
              <v:path arrowok="t"/>
            </v:shape>
            <v:shape style="position:absolute;left:9360;top:644;width:192;height:38" coordorigin="9360,644" coordsize="192,38" path="m9504,683l9552,644,9408,644,9360,683,9504,683xe" filled="t" fillcolor="#5267B8" stroked="f">
              <v:path arrowok="t"/>
              <v:fill/>
            </v:shape>
            <v:shape style="position:absolute;left:9360;top:644;width:192;height:38" coordorigin="9360,644" coordsize="192,38" path="m9504,683l9552,644,9408,644,9360,683,9504,683xe" filled="f" stroked="t" strokeweight="0.96pt" strokecolor="#3F448B">
              <v:path arrowok="t"/>
            </v:shape>
            <v:shape style="position:absolute;left:9874;top:1628;width:48;height:821" coordorigin="9874,1628" coordsize="48,821" path="m9874,2449l9922,2411,9922,1628,9874,1667,9874,2449xe" filled="t" fillcolor="#766C41" stroked="f">
              <v:path arrowok="t"/>
              <v:fill/>
            </v:shape>
            <v:shape style="position:absolute;left:9874;top:1628;width:48;height:821" coordorigin="9874,1628" coordsize="48,821" path="m9874,2449l9874,1667,9922,1628,9922,2411,9874,2449xe" filled="f" stroked="t" strokeweight="0.96pt" strokecolor="#3F448B">
              <v:path arrowok="t"/>
            </v:shape>
            <v:shape style="position:absolute;left:9725;top:1667;width:149;height:782" coordorigin="9725,1667" coordsize="149,782" path="m9725,2449l9874,2449,9874,1667,9725,1667,9725,2449xe" filled="t" fillcolor="#EBD782" stroked="f">
              <v:path arrowok="t"/>
              <v:fill/>
            </v:shape>
            <v:shape style="position:absolute;left:9725;top:1667;width:149;height:782" coordorigin="9725,1667" coordsize="149,782" path="m9725,2449l9725,1667,9874,1667,9874,2449,9725,2449xe" filled="f" stroked="t" strokeweight="0.96pt" strokecolor="#3F448B">
              <v:path arrowok="t"/>
            </v:shape>
            <v:shape style="position:absolute;left:9725;top:1628;width:197;height:38" coordorigin="9725,1628" coordsize="197,38" path="m9874,1667l9922,1628,9778,1628,9725,1667,9874,1667xe" filled="t" fillcolor="#B0A161" stroked="f">
              <v:path arrowok="t"/>
              <v:fill/>
            </v:shape>
            <v:shape style="position:absolute;left:9725;top:1628;width:197;height:38" coordorigin="9725,1628" coordsize="197,38" path="m9874,1667l9922,1628,9778,1628,9725,1667,9874,1667xe" filled="f" stroked="t" strokeweight="0.96pt" strokecolor="#3F448B">
              <v:path arrowok="t"/>
            </v:shape>
            <v:shape style="position:absolute;left:10022;top:841;width:48;height:1608" coordorigin="10022,841" coordsize="48,1608" path="m10022,2449l10070,2411,10070,841,10022,884,10022,2449xe" filled="t" fillcolor="#2C3828" stroked="f">
              <v:path arrowok="t"/>
              <v:fill/>
            </v:shape>
            <v:shape style="position:absolute;left:10022;top:841;width:48;height:1608" coordorigin="10022,841" coordsize="48,1608" path="m10022,2449l10022,884,10070,841,10070,2411,10022,2449xe" filled="f" stroked="t" strokeweight="0.96pt" strokecolor="#3F448B">
              <v:path arrowok="t"/>
            </v:shape>
            <v:shape style="position:absolute;left:9874;top:884;width:149;height:1565" coordorigin="9874,884" coordsize="149,1565" path="m9874,2449l10022,2449,10022,884,9874,884,9874,2449xe" filled="t" fillcolor="#566F51" stroked="f">
              <v:path arrowok="t"/>
              <v:fill/>
            </v:shape>
            <v:shape style="position:absolute;left:9874;top:884;width:149;height:1565" coordorigin="9874,884" coordsize="149,1565" path="m9874,2449l9874,884,10022,884,10022,2449,9874,2449xe" filled="f" stroked="t" strokeweight="0.96pt" strokecolor="#3F448B">
              <v:path arrowok="t"/>
            </v:shape>
            <v:shape style="position:absolute;left:9874;top:841;width:197;height:43" coordorigin="9874,841" coordsize="197,43" path="m10022,884l10070,841,9922,841,9874,884,10022,884xe" filled="t" fillcolor="#41533D" stroked="f">
              <v:path arrowok="t"/>
              <v:fill/>
            </v:shape>
            <v:shape style="position:absolute;left:9874;top:841;width:197;height:43" coordorigin="9874,841" coordsize="197,43" path="m10022,884l10070,841,9922,841,9874,884,10022,884xe" filled="f" stroked="t" strokeweight="0.96pt" strokecolor="#3F448B">
              <v:path arrowok="t"/>
            </v:shape>
            <v:shape style="position:absolute;left:10166;top:54;width:53;height:2395" coordorigin="10166,54" coordsize="53,2395" path="m10166,2449l10219,2411,10219,54,10166,97,10166,2449xe" filled="t" fillcolor="#38447B" stroked="f">
              <v:path arrowok="t"/>
              <v:fill/>
            </v:shape>
            <v:shape style="position:absolute;left:10166;top:54;width:53;height:2395" coordorigin="10166,54" coordsize="53,2395" path="m10166,2449l10166,97,10219,54,10219,2411,10166,2449xe" filled="f" stroked="t" strokeweight="0.96pt" strokecolor="#3F448B">
              <v:path arrowok="t"/>
            </v:shape>
            <v:shape style="position:absolute;left:10022;top:97;width:144;height:2352" coordorigin="10022,97" coordsize="144,2352" path="m10022,2449l10166,2449,10166,97,10022,97,10022,2449xe" filled="t" fillcolor="#6E88F7" stroked="f">
              <v:path arrowok="t"/>
              <v:fill/>
            </v:shape>
            <v:shape style="position:absolute;left:10022;top:97;width:144;height:2352" coordorigin="10022,97" coordsize="144,2352" path="m10022,2449l10022,97,10166,97,10166,2449,10022,2449xe" filled="f" stroked="t" strokeweight="0.96pt" strokecolor="#3F448B">
              <v:path arrowok="t"/>
            </v:shape>
            <v:shape style="position:absolute;left:10022;top:54;width:197;height:43" coordorigin="10022,54" coordsize="197,43" path="m10166,97l10219,54,10070,54,10022,97,10166,97xe" filled="t" fillcolor="#5267B8" stroked="f">
              <v:path arrowok="t"/>
              <v:fill/>
            </v:shape>
            <v:shape style="position:absolute;left:10022;top:54;width:197;height:43" coordorigin="10022,54" coordsize="197,43" path="m10166,97l10219,54,10070,54,10022,97,10166,97xe" filled="f" stroked="t" strokeweight="0.96pt" strokecolor="#3F448B">
              <v:path arrowok="t"/>
            </v:shape>
            <v:shape style="position:absolute;left:7627;top:97;width:0;height:2352" coordorigin="7627,97" coordsize="0,2352" path="m7627,2449l7627,97e" filled="f" stroked="t" strokeweight="0.96pt" strokecolor="#3F448B">
              <v:path arrowok="t"/>
            </v:shape>
            <v:shape style="position:absolute;left:7584;top:2449;width:43;height:0" coordorigin="7584,2449" coordsize="43,0" path="m7627,2449l7584,2449e" filled="f" stroked="t" strokeweight="0.96pt" strokecolor="#3F448B">
              <v:path arrowok="t"/>
            </v:shape>
            <v:shape style="position:absolute;left:7584;top:2060;width:43;height:0" coordorigin="7584,2060" coordsize="43,0" path="m7627,2060l7584,2060e" filled="f" stroked="t" strokeweight="0.96pt" strokecolor="#3F448B">
              <v:path arrowok="t"/>
            </v:shape>
            <v:shape style="position:absolute;left:7584;top:1667;width:43;height:0" coordorigin="7584,1667" coordsize="43,0" path="m7627,1667l7584,1667e" filled="f" stroked="t" strokeweight="0.96pt" strokecolor="#3F448B">
              <v:path arrowok="t"/>
            </v:shape>
            <v:shape style="position:absolute;left:7584;top:1273;width:43;height:0" coordorigin="7584,1273" coordsize="43,0" path="m7627,1273l7584,1273e" filled="f" stroked="t" strokeweight="0.96pt" strokecolor="#3F448B">
              <v:path arrowok="t"/>
            </v:shape>
            <v:shape style="position:absolute;left:7584;top:884;width:43;height:0" coordorigin="7584,884" coordsize="43,0" path="m7627,884l7584,884e" filled="f" stroked="t" strokeweight="0.96pt" strokecolor="#3F448B">
              <v:path arrowok="t"/>
            </v:shape>
            <v:shape style="position:absolute;left:7584;top:486;width:43;height:0" coordorigin="7584,486" coordsize="43,0" path="m7627,486l7584,486e" filled="f" stroked="t" strokeweight="0.96pt" strokecolor="#3F448B">
              <v:path arrowok="t"/>
            </v:shape>
            <v:shape style="position:absolute;left:7584;top:97;width:43;height:0" coordorigin="7584,97" coordsize="43,0" path="m7627,97l7584,97e" filled="f" stroked="t" strokeweight="0.96pt" strokecolor="#3F448B">
              <v:path arrowok="t"/>
            </v:shape>
            <v:shape style="position:absolute;left:7627;top:2449;width:2650;height:0" coordorigin="7627,2449" coordsize="2650,0" path="m7627,2449l10277,2449e" filled="f" stroked="t" strokeweight="0.96pt" strokecolor="#3F448B">
              <v:path arrowok="t"/>
            </v:shape>
            <v:shape style="position:absolute;left:7627;top:2449;width:0;height:48" coordorigin="7627,2449" coordsize="0,48" path="m7627,2449l7627,2497e" filled="f" stroked="t" strokeweight="0.96pt" strokecolor="#3F448B">
              <v:path arrowok="t"/>
            </v:shape>
            <v:shape style="position:absolute;left:8290;top:2449;width:0;height:48" coordorigin="8290,2449" coordsize="0,48" path="m8290,2449l8290,2497e" filled="f" stroked="t" strokeweight="0.96pt" strokecolor="#3F448B">
              <v:path arrowok="t"/>
            </v:shape>
            <v:shape style="position:absolute;left:8952;top:2449;width:0;height:48" coordorigin="8952,2449" coordsize="0,48" path="m8952,2449l8952,2497e" filled="f" stroked="t" strokeweight="0.96pt" strokecolor="#3F448B">
              <v:path arrowok="t"/>
            </v:shape>
            <v:shape style="position:absolute;left:9614;top:2449;width:0;height:48" coordorigin="9614,2449" coordsize="0,48" path="m9614,2449l9614,2497e" filled="f" stroked="t" strokeweight="0.96pt" strokecolor="#3F448B">
              <v:path arrowok="t"/>
            </v:shape>
            <v:shape style="position:absolute;left:10277;top:2449;width:0;height:48" coordorigin="10277,2449" coordsize="0,48" path="m10277,2449l10277,2497e" filled="f" stroked="t" strokeweight="0.96pt" strokecolor="#3F448B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1</w:t>
      </w:r>
      <w:r>
        <w:rPr>
          <w:rFonts w:cs="Tahoma" w:hAnsi="Tahoma" w:eastAsia="Tahoma" w:ascii="Tahoma"/>
          <w:b/>
          <w:color w:val="3F448B"/>
          <w:spacing w:val="-4"/>
          <w:w w:val="100"/>
          <w:sz w:val="15"/>
          <w:szCs w:val="15"/>
        </w:rPr>
        <w:t>20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right="-33"/>
      </w:pPr>
      <w:r>
        <w:pict>
          <v:shape type="#_x0000_t202" style="position:absolute;margin-left:346.881pt;margin-top:-4.13314pt;width:11.12pt;height:95.9168pt;mso-position-horizontal-relative:page;mso-position-vertical-relative:paragraph;z-index:-2229" filled="f" stroked="f">
            <v:textbox inset="0,0,0,0" style="layout-flow:vertical;mso-layout-flow-alt:bottom-to-top">
              <w:txbxContent>
                <w:p>
                  <w:pPr>
                    <w:rPr>
                      <w:rFonts w:cs="Tahoma" w:hAnsi="Tahoma" w:eastAsia="Tahoma" w:ascii="Tahoma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Tahoma" w:hAnsi="Tahoma" w:eastAsia="Tahoma" w:ascii="Tahoma"/>
                      <w:b/>
                      <w:color w:val="3F448B"/>
                      <w:spacing w:val="-1"/>
                      <w:w w:val="100"/>
                      <w:sz w:val="18"/>
                      <w:szCs w:val="18"/>
                    </w:rPr>
                    <w:t>T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2"/>
                      <w:w w:val="100"/>
                      <w:sz w:val="18"/>
                      <w:szCs w:val="18"/>
                    </w:rPr>
                    <w:t>i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2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1"/>
                      <w:w w:val="100"/>
                      <w:sz w:val="18"/>
                      <w:szCs w:val="18"/>
                    </w:rPr>
                    <w:t>m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18"/>
                      <w:szCs w:val="18"/>
                    </w:rPr>
                    <w:t>po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5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0"/>
                      <w:sz w:val="18"/>
                      <w:szCs w:val="18"/>
                    </w:rPr>
                    <w:t>de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4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2"/>
                      <w:w w:val="101"/>
                      <w:sz w:val="18"/>
                      <w:szCs w:val="18"/>
                    </w:rPr>
                    <w:t>e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1"/>
                      <w:w w:val="101"/>
                      <w:sz w:val="18"/>
                      <w:szCs w:val="18"/>
                    </w:rPr>
                    <w:t>j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2"/>
                      <w:w w:val="101"/>
                      <w:sz w:val="18"/>
                      <w:szCs w:val="18"/>
                    </w:rPr>
                    <w:t>e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1"/>
                      <w:sz w:val="18"/>
                      <w:szCs w:val="18"/>
                    </w:rPr>
                    <w:t>c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2"/>
                      <w:w w:val="101"/>
                      <w:sz w:val="18"/>
                      <w:szCs w:val="18"/>
                    </w:rPr>
                    <w:t>u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1"/>
                      <w:sz w:val="18"/>
                      <w:szCs w:val="18"/>
                    </w:rPr>
                    <w:t>c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2"/>
                      <w:w w:val="101"/>
                      <w:sz w:val="18"/>
                      <w:szCs w:val="18"/>
                    </w:rPr>
                    <w:t>i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-2"/>
                      <w:w w:val="101"/>
                      <w:sz w:val="18"/>
                      <w:szCs w:val="18"/>
                    </w:rPr>
                    <w:t>ó</w:t>
                  </w:r>
                  <w:r>
                    <w:rPr>
                      <w:rFonts w:cs="Tahoma" w:hAnsi="Tahoma" w:eastAsia="Tahoma" w:ascii="Tahoma"/>
                      <w:b/>
                      <w:color w:val="3F448B"/>
                      <w:spacing w:val="0"/>
                      <w:w w:val="101"/>
                      <w:sz w:val="18"/>
                      <w:szCs w:val="18"/>
                    </w:rPr>
                    <w:t>n</w:t>
                  </w:r>
                  <w:r>
                    <w:rPr>
                      <w:rFonts w:cs="Tahoma" w:hAnsi="Tahoma" w:eastAsia="Tahoma" w:ascii="Tahoma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1</w:t>
      </w:r>
      <w:r>
        <w:rPr>
          <w:rFonts w:cs="Tahoma" w:hAnsi="Tahoma" w:eastAsia="Tahoma" w:ascii="Tahoma"/>
          <w:b/>
          <w:color w:val="3F448B"/>
          <w:spacing w:val="-4"/>
          <w:w w:val="100"/>
          <w:sz w:val="15"/>
          <w:szCs w:val="15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left="96" w:right="-42"/>
      </w:pP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80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left="96" w:right="-42"/>
      </w:pP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60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left="96" w:right="-42"/>
      </w:pP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40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left="96" w:right="-42"/>
      </w:pP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20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5"/>
          <w:szCs w:val="15"/>
        </w:rPr>
        <w:jc w:val="left"/>
        <w:ind w:left="192" w:right="-41"/>
      </w:pP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spacing w:lineRule="exact" w:line="180"/>
        <w:ind w:left="754"/>
      </w:pPr>
      <w:r>
        <w:br w:type="column"/>
      </w:r>
      <w:r>
        <w:rPr>
          <w:rFonts w:cs="Tahoma" w:hAnsi="Tahoma" w:eastAsia="Tahoma" w:ascii="Tahoma"/>
          <w:color w:val="3F448B"/>
          <w:spacing w:val="1"/>
          <w:w w:val="100"/>
          <w:sz w:val="18"/>
          <w:szCs w:val="18"/>
        </w:rPr>
        <w:t>m</w:t>
      </w:r>
      <w:r>
        <w:rPr>
          <w:rFonts w:cs="Tahoma" w:hAnsi="Tahoma" w:eastAsia="Tahoma" w:ascii="Tahoma"/>
          <w:color w:val="3F448B"/>
          <w:spacing w:val="-2"/>
          <w:w w:val="100"/>
          <w:sz w:val="18"/>
          <w:szCs w:val="18"/>
        </w:rPr>
        <w:t>e</w:t>
      </w:r>
      <w:r>
        <w:rPr>
          <w:rFonts w:cs="Tahoma" w:hAnsi="Tahoma" w:eastAsia="Tahoma" w:ascii="Tahoma"/>
          <w:color w:val="3F448B"/>
          <w:spacing w:val="0"/>
          <w:w w:val="100"/>
          <w:sz w:val="18"/>
          <w:szCs w:val="18"/>
        </w:rPr>
        <w:t>j</w:t>
      </w:r>
      <w:r>
        <w:rPr>
          <w:rFonts w:cs="Tahoma" w:hAnsi="Tahoma" w:eastAsia="Tahoma" w:ascii="Tahoma"/>
          <w:color w:val="3F448B"/>
          <w:spacing w:val="-1"/>
          <w:w w:val="100"/>
          <w:sz w:val="18"/>
          <w:szCs w:val="18"/>
        </w:rPr>
        <w:t>o</w:t>
      </w:r>
      <w:r>
        <w:rPr>
          <w:rFonts w:cs="Tahoma" w:hAnsi="Tahoma" w:eastAsia="Tahoma" w:ascii="Tahoma"/>
          <w:color w:val="3F448B"/>
          <w:spacing w:val="0"/>
          <w:w w:val="100"/>
          <w:sz w:val="18"/>
          <w:szCs w:val="18"/>
        </w:rPr>
        <w:t>r</w:t>
      </w:r>
      <w:r>
        <w:rPr>
          <w:rFonts w:cs="Tahoma" w:hAnsi="Tahoma" w:eastAsia="Tahoma" w:ascii="Tahoma"/>
          <w:color w:val="3F448B"/>
          <w:spacing w:val="24"/>
          <w:w w:val="100"/>
          <w:sz w:val="18"/>
          <w:szCs w:val="18"/>
        </w:rPr>
        <w:t> </w:t>
      </w:r>
      <w:r>
        <w:rPr>
          <w:rFonts w:cs="Tahoma" w:hAnsi="Tahoma" w:eastAsia="Tahoma" w:ascii="Tahoma"/>
          <w:color w:val="3F448B"/>
          <w:spacing w:val="0"/>
          <w:w w:val="104"/>
          <w:sz w:val="18"/>
          <w:szCs w:val="18"/>
        </w:rPr>
        <w:t>c</w:t>
      </w:r>
      <w:r>
        <w:rPr>
          <w:rFonts w:cs="Tahoma" w:hAnsi="Tahoma" w:eastAsia="Tahoma" w:ascii="Tahoma"/>
          <w:color w:val="3F448B"/>
          <w:spacing w:val="3"/>
          <w:w w:val="104"/>
          <w:sz w:val="18"/>
          <w:szCs w:val="18"/>
        </w:rPr>
        <w:t>a</w:t>
      </w:r>
      <w:r>
        <w:rPr>
          <w:rFonts w:cs="Tahoma" w:hAnsi="Tahoma" w:eastAsia="Tahoma" w:ascii="Tahoma"/>
          <w:color w:val="3F448B"/>
          <w:spacing w:val="-2"/>
          <w:w w:val="104"/>
          <w:sz w:val="18"/>
          <w:szCs w:val="18"/>
        </w:rPr>
        <w:t>so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rFonts w:cs="Tahoma" w:hAnsi="Tahoma" w:eastAsia="Tahoma" w:ascii="Tahoma"/>
          <w:sz w:val="18"/>
          <w:szCs w:val="18"/>
        </w:rPr>
        <w:jc w:val="left"/>
        <w:spacing w:before="1" w:lineRule="exact" w:line="200"/>
        <w:ind w:left="754" w:right="1041"/>
      </w:pPr>
      <w:r>
        <w:pict>
          <v:group style="position:absolute;margin-left:407.52pt;margin-top:-12.43pt;width:87.36pt;height:36.72pt;mso-position-horizontal-relative:page;mso-position-vertical-relative:paragraph;z-index:-2230" coordorigin="8150,-249" coordsize="1747,734">
            <v:shape style="position:absolute;left:8160;top:-239;width:1728;height:715" coordorigin="8160,-239" coordsize="1728,715" path="m8160,476l9888,476,9888,-239,8160,-239,8160,476xe" filled="f" stroked="t" strokeweight="0.96pt" strokecolor="#3F448B">
              <v:path arrowok="t"/>
            </v:shape>
            <v:shape style="position:absolute;left:8352;top:-172;width:120;height:125" coordorigin="8352,-172" coordsize="120,125" path="m8352,-47l8472,-47,8472,-172,8352,-172,8352,-47xe" filled="t" fillcolor="#EBD782" stroked="f">
              <v:path arrowok="t"/>
              <v:fill/>
            </v:shape>
            <v:shape style="position:absolute;left:8352;top:-172;width:120;height:125" coordorigin="8352,-172" coordsize="120,125" path="m8352,-47l8472,-47,8472,-172,8352,-172,8352,-47xe" filled="f" stroked="t" strokeweight="0.96pt" strokecolor="#3F448B">
              <v:path arrowok="t"/>
            </v:shape>
            <v:shape style="position:absolute;left:8352;top:39;width:120;height:125" coordorigin="8352,39" coordsize="120,125" path="m8352,164l8472,164,8472,39,8352,39,8352,164xe" filled="t" fillcolor="#566F51" stroked="f">
              <v:path arrowok="t"/>
              <v:fill/>
            </v:shape>
            <v:shape style="position:absolute;left:8352;top:39;width:120;height:125" coordorigin="8352,39" coordsize="120,125" path="m8352,164l8472,164,8472,39,8352,39,8352,164xe" filled="f" stroked="t" strokeweight="0.96pt" strokecolor="#3F448B">
              <v:path arrowok="t"/>
            </v:shape>
            <v:shape style="position:absolute;left:8352;top:255;width:120;height:125" coordorigin="8352,255" coordsize="120,125" path="m8352,380l8472,380,8472,255,8352,255,8352,380xe" filled="t" fillcolor="#6E88F7" stroked="f">
              <v:path arrowok="t"/>
              <v:fill/>
            </v:shape>
            <v:shape style="position:absolute;left:8352;top:255;width:120;height:125" coordorigin="8352,255" coordsize="120,125" path="m8352,380l8472,380,8472,255,8352,255,8352,380xe" filled="f" stroked="t" strokeweight="0.96pt" strokecolor="#3F448B">
              <v:path arrowok="t"/>
            </v:shape>
            <w10:wrap type="none"/>
          </v:group>
        </w:pict>
      </w:r>
      <w:r>
        <w:rPr>
          <w:rFonts w:cs="Tahoma" w:hAnsi="Tahoma" w:eastAsia="Tahoma" w:ascii="Tahoma"/>
          <w:color w:val="3F448B"/>
          <w:spacing w:val="0"/>
          <w:w w:val="100"/>
          <w:sz w:val="18"/>
          <w:szCs w:val="18"/>
        </w:rPr>
        <w:t>c</w:t>
      </w:r>
      <w:r>
        <w:rPr>
          <w:rFonts w:cs="Tahoma" w:hAnsi="Tahoma" w:eastAsia="Tahoma" w:ascii="Tahoma"/>
          <w:color w:val="3F448B"/>
          <w:spacing w:val="-2"/>
          <w:w w:val="100"/>
          <w:sz w:val="18"/>
          <w:szCs w:val="18"/>
        </w:rPr>
        <w:t>a</w:t>
      </w:r>
      <w:r>
        <w:rPr>
          <w:rFonts w:cs="Tahoma" w:hAnsi="Tahoma" w:eastAsia="Tahoma" w:ascii="Tahoma"/>
          <w:color w:val="3F448B"/>
          <w:spacing w:val="3"/>
          <w:w w:val="100"/>
          <w:sz w:val="18"/>
          <w:szCs w:val="18"/>
        </w:rPr>
        <w:t>s</w:t>
      </w:r>
      <w:r>
        <w:rPr>
          <w:rFonts w:cs="Tahoma" w:hAnsi="Tahoma" w:eastAsia="Tahoma" w:ascii="Tahoma"/>
          <w:color w:val="3F448B"/>
          <w:spacing w:val="0"/>
          <w:w w:val="100"/>
          <w:sz w:val="18"/>
          <w:szCs w:val="18"/>
        </w:rPr>
        <w:t>o</w:t>
      </w:r>
      <w:r>
        <w:rPr>
          <w:rFonts w:cs="Tahoma" w:hAnsi="Tahoma" w:eastAsia="Tahoma" w:ascii="Tahoma"/>
          <w:color w:val="3F448B"/>
          <w:spacing w:val="15"/>
          <w:w w:val="100"/>
          <w:sz w:val="18"/>
          <w:szCs w:val="18"/>
        </w:rPr>
        <w:t> </w:t>
      </w:r>
      <w:r>
        <w:rPr>
          <w:rFonts w:cs="Tahoma" w:hAnsi="Tahoma" w:eastAsia="Tahoma" w:ascii="Tahoma"/>
          <w:color w:val="3F448B"/>
          <w:spacing w:val="2"/>
          <w:w w:val="104"/>
          <w:sz w:val="18"/>
          <w:szCs w:val="18"/>
        </w:rPr>
        <w:t>p</w:t>
      </w:r>
      <w:r>
        <w:rPr>
          <w:rFonts w:cs="Tahoma" w:hAnsi="Tahoma" w:eastAsia="Tahoma" w:ascii="Tahoma"/>
          <w:color w:val="3F448B"/>
          <w:spacing w:val="0"/>
          <w:w w:val="104"/>
          <w:sz w:val="18"/>
          <w:szCs w:val="18"/>
        </w:rPr>
        <w:t>r</w:t>
      </w:r>
      <w:r>
        <w:rPr>
          <w:rFonts w:cs="Tahoma" w:hAnsi="Tahoma" w:eastAsia="Tahoma" w:ascii="Tahoma"/>
          <w:color w:val="3F448B"/>
          <w:spacing w:val="4"/>
          <w:w w:val="104"/>
          <w:sz w:val="18"/>
          <w:szCs w:val="18"/>
        </w:rPr>
        <w:t>o</w:t>
      </w:r>
      <w:r>
        <w:rPr>
          <w:rFonts w:cs="Tahoma" w:hAnsi="Tahoma" w:eastAsia="Tahoma" w:ascii="Tahoma"/>
          <w:color w:val="3F448B"/>
          <w:spacing w:val="1"/>
          <w:w w:val="104"/>
          <w:sz w:val="18"/>
          <w:szCs w:val="18"/>
        </w:rPr>
        <w:t>m</w:t>
      </w:r>
      <w:r>
        <w:rPr>
          <w:rFonts w:cs="Tahoma" w:hAnsi="Tahoma" w:eastAsia="Tahoma" w:ascii="Tahoma"/>
          <w:color w:val="3F448B"/>
          <w:spacing w:val="-2"/>
          <w:w w:val="104"/>
          <w:sz w:val="18"/>
          <w:szCs w:val="18"/>
        </w:rPr>
        <w:t>e</w:t>
      </w:r>
      <w:r>
        <w:rPr>
          <w:rFonts w:cs="Tahoma" w:hAnsi="Tahoma" w:eastAsia="Tahoma" w:ascii="Tahoma"/>
          <w:color w:val="3F448B"/>
          <w:spacing w:val="2"/>
          <w:w w:val="104"/>
          <w:sz w:val="18"/>
          <w:szCs w:val="18"/>
        </w:rPr>
        <w:t>d</w:t>
      </w:r>
      <w:r>
        <w:rPr>
          <w:rFonts w:cs="Tahoma" w:hAnsi="Tahoma" w:eastAsia="Tahoma" w:ascii="Tahoma"/>
          <w:color w:val="3F448B"/>
          <w:spacing w:val="-4"/>
          <w:w w:val="104"/>
          <w:sz w:val="18"/>
          <w:szCs w:val="18"/>
        </w:rPr>
        <w:t>io</w:t>
      </w:r>
      <w:r>
        <w:rPr>
          <w:rFonts w:cs="Tahoma" w:hAnsi="Tahoma" w:eastAsia="Tahoma" w:ascii="Tahoma"/>
          <w:color w:val="3F448B"/>
          <w:spacing w:val="-4"/>
          <w:w w:val="104"/>
          <w:sz w:val="18"/>
          <w:szCs w:val="18"/>
        </w:rPr>
        <w:t> </w:t>
      </w:r>
      <w:r>
        <w:rPr>
          <w:rFonts w:cs="Tahoma" w:hAnsi="Tahoma" w:eastAsia="Tahoma" w:ascii="Tahoma"/>
          <w:color w:val="3F448B"/>
          <w:spacing w:val="2"/>
          <w:w w:val="100"/>
          <w:sz w:val="18"/>
          <w:szCs w:val="18"/>
        </w:rPr>
        <w:t>p</w:t>
      </w:r>
      <w:r>
        <w:rPr>
          <w:rFonts w:cs="Tahoma" w:hAnsi="Tahoma" w:eastAsia="Tahoma" w:ascii="Tahoma"/>
          <w:color w:val="3F448B"/>
          <w:spacing w:val="-2"/>
          <w:w w:val="100"/>
          <w:sz w:val="18"/>
          <w:szCs w:val="18"/>
        </w:rPr>
        <w:t>e</w:t>
      </w:r>
      <w:r>
        <w:rPr>
          <w:rFonts w:cs="Tahoma" w:hAnsi="Tahoma" w:eastAsia="Tahoma" w:ascii="Tahoma"/>
          <w:color w:val="3F448B"/>
          <w:spacing w:val="-1"/>
          <w:w w:val="100"/>
          <w:sz w:val="18"/>
          <w:szCs w:val="18"/>
        </w:rPr>
        <w:t>o</w:t>
      </w:r>
      <w:r>
        <w:rPr>
          <w:rFonts w:cs="Tahoma" w:hAnsi="Tahoma" w:eastAsia="Tahoma" w:ascii="Tahoma"/>
          <w:color w:val="3F448B"/>
          <w:spacing w:val="0"/>
          <w:w w:val="100"/>
          <w:sz w:val="18"/>
          <w:szCs w:val="18"/>
        </w:rPr>
        <w:t>r</w:t>
      </w:r>
      <w:r>
        <w:rPr>
          <w:rFonts w:cs="Tahoma" w:hAnsi="Tahoma" w:eastAsia="Tahoma" w:ascii="Tahoma"/>
          <w:color w:val="3F448B"/>
          <w:spacing w:val="20"/>
          <w:w w:val="100"/>
          <w:sz w:val="18"/>
          <w:szCs w:val="18"/>
        </w:rPr>
        <w:t> </w:t>
      </w:r>
      <w:r>
        <w:rPr>
          <w:rFonts w:cs="Tahoma" w:hAnsi="Tahoma" w:eastAsia="Tahoma" w:ascii="Tahoma"/>
          <w:color w:val="3F448B"/>
          <w:spacing w:val="0"/>
          <w:w w:val="104"/>
          <w:sz w:val="18"/>
          <w:szCs w:val="18"/>
        </w:rPr>
        <w:t>c</w:t>
      </w:r>
      <w:r>
        <w:rPr>
          <w:rFonts w:cs="Tahoma" w:hAnsi="Tahoma" w:eastAsia="Tahoma" w:ascii="Tahoma"/>
          <w:color w:val="3F448B"/>
          <w:spacing w:val="3"/>
          <w:w w:val="104"/>
          <w:sz w:val="18"/>
          <w:szCs w:val="18"/>
        </w:rPr>
        <w:t>a</w:t>
      </w:r>
      <w:r>
        <w:rPr>
          <w:rFonts w:cs="Tahoma" w:hAnsi="Tahoma" w:eastAsia="Tahoma" w:ascii="Tahoma"/>
          <w:color w:val="3F448B"/>
          <w:spacing w:val="-2"/>
          <w:w w:val="104"/>
          <w:sz w:val="18"/>
          <w:szCs w:val="18"/>
        </w:rPr>
        <w:t>so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5"/>
          <w:szCs w:val="15"/>
        </w:rPr>
        <w:jc w:val="center"/>
        <w:ind w:left="-31" w:right="631"/>
      </w:pP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1</w:t>
      </w:r>
      <w:r>
        <w:rPr>
          <w:rFonts w:cs="Tahoma" w:hAnsi="Tahoma" w:eastAsia="Tahoma" w:ascii="Tahoma"/>
          <w:b/>
          <w:color w:val="3F448B"/>
          <w:spacing w:val="-4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     </w:t>
      </w:r>
      <w:r>
        <w:rPr>
          <w:rFonts w:cs="Tahoma" w:hAnsi="Tahoma" w:eastAsia="Tahoma" w:ascii="Tahoma"/>
          <w:b/>
          <w:color w:val="3F448B"/>
          <w:spacing w:val="18"/>
          <w:w w:val="100"/>
          <w:sz w:val="15"/>
          <w:szCs w:val="15"/>
        </w:rPr>
        <w:t> </w: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2</w:t>
      </w:r>
      <w:r>
        <w:rPr>
          <w:rFonts w:cs="Tahoma" w:hAnsi="Tahoma" w:eastAsia="Tahoma" w:ascii="Tahoma"/>
          <w:b/>
          <w:color w:val="3F448B"/>
          <w:spacing w:val="-4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     </w:t>
      </w:r>
      <w:r>
        <w:rPr>
          <w:rFonts w:cs="Tahoma" w:hAnsi="Tahoma" w:eastAsia="Tahoma" w:ascii="Tahoma"/>
          <w:b/>
          <w:color w:val="3F448B"/>
          <w:spacing w:val="18"/>
          <w:w w:val="100"/>
          <w:sz w:val="15"/>
          <w:szCs w:val="15"/>
        </w:rPr>
        <w:t> </w: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3</w:t>
      </w:r>
      <w:r>
        <w:rPr>
          <w:rFonts w:cs="Tahoma" w:hAnsi="Tahoma" w:eastAsia="Tahoma" w:ascii="Tahoma"/>
          <w:b/>
          <w:color w:val="3F448B"/>
          <w:spacing w:val="-4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1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0"/>
          <w:w w:val="100"/>
          <w:sz w:val="15"/>
          <w:szCs w:val="15"/>
        </w:rPr>
        <w:t>     </w:t>
      </w:r>
      <w:r>
        <w:rPr>
          <w:rFonts w:cs="Tahoma" w:hAnsi="Tahoma" w:eastAsia="Tahoma" w:ascii="Tahoma"/>
          <w:b/>
          <w:color w:val="3F448B"/>
          <w:spacing w:val="18"/>
          <w:w w:val="100"/>
          <w:sz w:val="15"/>
          <w:szCs w:val="15"/>
        </w:rPr>
        <w:t> </w:t>
      </w:r>
      <w:r>
        <w:rPr>
          <w:rFonts w:cs="Tahoma" w:hAnsi="Tahoma" w:eastAsia="Tahoma" w:ascii="Tahoma"/>
          <w:b/>
          <w:color w:val="3F448B"/>
          <w:spacing w:val="1"/>
          <w:w w:val="99"/>
          <w:sz w:val="15"/>
          <w:szCs w:val="15"/>
        </w:rPr>
        <w:t>4</w:t>
      </w:r>
      <w:r>
        <w:rPr>
          <w:rFonts w:cs="Tahoma" w:hAnsi="Tahoma" w:eastAsia="Tahoma" w:ascii="Tahoma"/>
          <w:b/>
          <w:color w:val="3F448B"/>
          <w:spacing w:val="-4"/>
          <w:w w:val="99"/>
          <w:sz w:val="15"/>
          <w:szCs w:val="15"/>
        </w:rPr>
        <w:t>0</w:t>
      </w:r>
      <w:r>
        <w:rPr>
          <w:rFonts w:cs="Tahoma" w:hAnsi="Tahoma" w:eastAsia="Tahoma" w:ascii="Tahoma"/>
          <w:b/>
          <w:color w:val="3F448B"/>
          <w:spacing w:val="1"/>
          <w:w w:val="99"/>
          <w:sz w:val="15"/>
          <w:szCs w:val="15"/>
        </w:rPr>
        <w:t>00</w:t>
      </w:r>
      <w:r>
        <w:rPr>
          <w:rFonts w:cs="Tahoma" w:hAnsi="Tahoma" w:eastAsia="Tahoma" w:ascii="Tahoma"/>
          <w:color w:val="000000"/>
          <w:spacing w:val="0"/>
          <w:w w:val="100"/>
          <w:sz w:val="15"/>
          <w:szCs w:val="15"/>
        </w:rPr>
      </w:r>
    </w:p>
    <w:p>
      <w:pPr>
        <w:rPr>
          <w:rFonts w:cs="Tahoma" w:hAnsi="Tahoma" w:eastAsia="Tahoma" w:ascii="Tahoma"/>
          <w:sz w:val="18"/>
          <w:szCs w:val="18"/>
        </w:rPr>
        <w:jc w:val="center"/>
        <w:spacing w:before="91"/>
        <w:ind w:left="158" w:right="826"/>
        <w:sectPr>
          <w:type w:val="continuous"/>
          <w:pgSz w:w="12240" w:h="15840"/>
          <w:pgMar w:top="1480" w:bottom="280" w:left="1460" w:right="1440"/>
          <w:cols w:num="3" w:equalWidth="off">
            <w:col w:w="5012" w:space="800"/>
            <w:col w:w="289" w:space="211"/>
            <w:col w:w="3028"/>
          </w:cols>
        </w:sectPr>
      </w:pPr>
      <w:r>
        <w:rPr>
          <w:rFonts w:cs="Tahoma" w:hAnsi="Tahoma" w:eastAsia="Tahoma" w:ascii="Tahoma"/>
          <w:b/>
          <w:color w:val="3F448B"/>
          <w:spacing w:val="-1"/>
          <w:w w:val="100"/>
          <w:sz w:val="18"/>
          <w:szCs w:val="18"/>
        </w:rPr>
        <w:t>T</w:t>
      </w:r>
      <w:r>
        <w:rPr>
          <w:rFonts w:cs="Tahoma" w:hAnsi="Tahoma" w:eastAsia="Tahoma" w:ascii="Tahoma"/>
          <w:b/>
          <w:color w:val="3F448B"/>
          <w:spacing w:val="-4"/>
          <w:w w:val="100"/>
          <w:sz w:val="18"/>
          <w:szCs w:val="18"/>
        </w:rPr>
        <w:t>a</w:t>
      </w:r>
      <w:r>
        <w:rPr>
          <w:rFonts w:cs="Tahoma" w:hAnsi="Tahoma" w:eastAsia="Tahoma" w:ascii="Tahoma"/>
          <w:b/>
          <w:color w:val="3F448B"/>
          <w:spacing w:val="4"/>
          <w:w w:val="100"/>
          <w:sz w:val="18"/>
          <w:szCs w:val="18"/>
        </w:rPr>
        <w:t>m</w:t>
      </w:r>
      <w:r>
        <w:rPr>
          <w:rFonts w:cs="Tahoma" w:hAnsi="Tahoma" w:eastAsia="Tahoma" w:ascii="Tahoma"/>
          <w:b/>
          <w:color w:val="3F448B"/>
          <w:spacing w:val="-4"/>
          <w:w w:val="100"/>
          <w:sz w:val="18"/>
          <w:szCs w:val="18"/>
        </w:rPr>
        <w:t>a</w:t>
      </w:r>
      <w:r>
        <w:rPr>
          <w:rFonts w:cs="Tahoma" w:hAnsi="Tahoma" w:eastAsia="Tahoma" w:ascii="Tahoma"/>
          <w:b/>
          <w:color w:val="3F448B"/>
          <w:spacing w:val="3"/>
          <w:w w:val="100"/>
          <w:sz w:val="18"/>
          <w:szCs w:val="18"/>
        </w:rPr>
        <w:t>ñ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o</w:t>
      </w:r>
      <w:r>
        <w:rPr>
          <w:rFonts w:cs="Tahoma" w:hAnsi="Tahoma" w:eastAsia="Tahoma" w:ascii="Tahoma"/>
          <w:b/>
          <w:color w:val="3F448B"/>
          <w:spacing w:val="5"/>
          <w:w w:val="100"/>
          <w:sz w:val="18"/>
          <w:szCs w:val="18"/>
        </w:rPr>
        <w:t> 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de</w:t>
      </w:r>
      <w:r>
        <w:rPr>
          <w:rFonts w:cs="Tahoma" w:hAnsi="Tahoma" w:eastAsia="Tahoma" w:ascii="Tahoma"/>
          <w:b/>
          <w:color w:val="3F448B"/>
          <w:spacing w:val="-1"/>
          <w:w w:val="100"/>
          <w:sz w:val="18"/>
          <w:szCs w:val="18"/>
        </w:rPr>
        <w:t> </w:t>
      </w:r>
      <w:r>
        <w:rPr>
          <w:rFonts w:cs="Tahoma" w:hAnsi="Tahoma" w:eastAsia="Tahoma" w:ascii="Tahoma"/>
          <w:b/>
          <w:color w:val="3F448B"/>
          <w:spacing w:val="-2"/>
          <w:w w:val="100"/>
          <w:sz w:val="18"/>
          <w:szCs w:val="18"/>
        </w:rPr>
        <w:t>l</w:t>
      </w:r>
      <w:r>
        <w:rPr>
          <w:rFonts w:cs="Tahoma" w:hAnsi="Tahoma" w:eastAsia="Tahoma" w:ascii="Tahoma"/>
          <w:b/>
          <w:color w:val="3F448B"/>
          <w:spacing w:val="0"/>
          <w:w w:val="100"/>
          <w:sz w:val="18"/>
          <w:szCs w:val="18"/>
        </w:rPr>
        <w:t>a</w:t>
      </w:r>
      <w:r>
        <w:rPr>
          <w:rFonts w:cs="Tahoma" w:hAnsi="Tahoma" w:eastAsia="Tahoma" w:ascii="Tahoma"/>
          <w:b/>
          <w:color w:val="3F448B"/>
          <w:spacing w:val="3"/>
          <w:w w:val="100"/>
          <w:sz w:val="18"/>
          <w:szCs w:val="18"/>
        </w:rPr>
        <w:t> </w:t>
      </w:r>
      <w:r>
        <w:rPr>
          <w:rFonts w:cs="Tahoma" w:hAnsi="Tahoma" w:eastAsia="Tahoma" w:ascii="Tahoma"/>
          <w:b/>
          <w:color w:val="3F448B"/>
          <w:spacing w:val="2"/>
          <w:w w:val="101"/>
          <w:sz w:val="18"/>
          <w:szCs w:val="18"/>
        </w:rPr>
        <w:t>e</w:t>
      </w:r>
      <w:r>
        <w:rPr>
          <w:rFonts w:cs="Tahoma" w:hAnsi="Tahoma" w:eastAsia="Tahoma" w:ascii="Tahoma"/>
          <w:b/>
          <w:color w:val="3F448B"/>
          <w:spacing w:val="-2"/>
          <w:w w:val="101"/>
          <w:sz w:val="18"/>
          <w:szCs w:val="18"/>
        </w:rPr>
        <w:t>n</w:t>
      </w:r>
      <w:r>
        <w:rPr>
          <w:rFonts w:cs="Tahoma" w:hAnsi="Tahoma" w:eastAsia="Tahoma" w:ascii="Tahoma"/>
          <w:b/>
          <w:color w:val="3F448B"/>
          <w:spacing w:val="1"/>
          <w:w w:val="101"/>
          <w:sz w:val="18"/>
          <w:szCs w:val="18"/>
        </w:rPr>
        <w:t>t</w:t>
      </w:r>
      <w:r>
        <w:rPr>
          <w:rFonts w:cs="Tahoma" w:hAnsi="Tahoma" w:eastAsia="Tahoma" w:ascii="Tahoma"/>
          <w:b/>
          <w:color w:val="3F448B"/>
          <w:spacing w:val="-2"/>
          <w:w w:val="101"/>
          <w:sz w:val="18"/>
          <w:szCs w:val="18"/>
        </w:rPr>
        <w:t>r</w:t>
      </w:r>
      <w:r>
        <w:rPr>
          <w:rFonts w:cs="Tahoma" w:hAnsi="Tahoma" w:eastAsia="Tahoma" w:ascii="Tahoma"/>
          <w:b/>
          <w:color w:val="3F448B"/>
          <w:spacing w:val="1"/>
          <w:w w:val="101"/>
          <w:sz w:val="18"/>
          <w:szCs w:val="18"/>
        </w:rPr>
        <w:t>a</w:t>
      </w:r>
      <w:r>
        <w:rPr>
          <w:rFonts w:cs="Tahoma" w:hAnsi="Tahoma" w:eastAsia="Tahoma" w:ascii="Tahoma"/>
          <w:b/>
          <w:color w:val="3F448B"/>
          <w:spacing w:val="-4"/>
          <w:w w:val="101"/>
          <w:sz w:val="18"/>
          <w:szCs w:val="18"/>
        </w:rPr>
        <w:t>da</w:t>
      </w:r>
      <w:r>
        <w:rPr>
          <w:rFonts w:cs="Tahoma" w:hAnsi="Tahoma" w:eastAsia="Tahoma" w:ascii="Tahoma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2"/>
        <w:ind w:left="143" w:right="2083"/>
      </w:pP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4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820" w:right="103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820" w:right="106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820" w:right="106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84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820" w:right="110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10"/>
          <w:w w:val="103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820" w:right="106" w:hanging="33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Ø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1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43" w:right="8532"/>
      </w:pP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612" w:right="100" w:hanging="9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612" w:right="101" w:hanging="9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612" w:right="101" w:hanging="9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7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lineRule="auto" w:line="366"/>
        <w:ind w:left="2807" w:right="5510"/>
      </w:pP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áx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2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8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</w:t>
      </w:r>
      <w:r>
        <w:rPr>
          <w:rFonts w:cs="Arial Narrow" w:hAnsi="Arial Narrow" w:eastAsia="Arial Narrow" w:ascii="Arial Narrow"/>
          <w:i/>
          <w:spacing w:val="2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&lt;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center"/>
        <w:spacing w:before="2"/>
        <w:ind w:left="3434" w:right="3906"/>
      </w:pP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ce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</w:t>
      </w:r>
      <w:r>
        <w:rPr>
          <w:rFonts w:cs="Arial Narrow" w:hAnsi="Arial Narrow" w:eastAsia="Arial Narrow" w:ascii="Arial Narrow"/>
          <w:i/>
          <w:spacing w:val="3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3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á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2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b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*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&lt;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,et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807"/>
      </w:pP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áx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2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8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                                     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807"/>
        <w:sectPr>
          <w:pgMar w:header="538" w:footer="339" w:top="800" w:bottom="280" w:left="1460" w:right="1440"/>
          <w:pgSz w:w="12240" w:h="15840"/>
        </w:sectPr>
      </w:pPr>
      <w:r>
        <w:pict>
          <v:group style="position:absolute;margin-left:180.36pt;margin-top:-3.70012pt;width:73.92pt;height:34.08pt;mso-position-horizontal-relative:page;mso-position-vertical-relative:paragraph;z-index:-2227" coordorigin="3607,-74" coordsize="1478,682">
            <v:shape style="position:absolute;left:4402;top:-67;width:677;height:336" coordorigin="4402,-67" coordsize="677,336" path="m5078,101l5073,72,5059,45,5036,20,5006,-3,4969,-23,4948,-32,4925,-40,4901,-47,4876,-53,4850,-58,4823,-62,4795,-65,4766,-66,4740,-67,4710,-66,4682,-64,4654,-61,4627,-57,4601,-52,4576,-46,4552,-39,4530,-31,4509,-22,4472,-2,4442,21,4420,46,4406,74,4402,101,4403,116,4413,144,4431,170,4458,194,4492,216,4532,234,4555,242,4579,249,4604,255,4630,260,4657,264,4685,267,4714,269,4740,269,4770,269,4798,267,4826,264,4853,260,4879,255,4904,248,4928,241,4950,233,4971,224,5008,204,5038,181,5060,156,5074,129,5078,101e" filled="f" stroked="t" strokeweight="0.72pt" strokecolor="#000000">
              <v:path arrowok="t"/>
            </v:shape>
            <v:shape style="position:absolute;left:4176;top:-67;width:341;height:336" coordorigin="4176,-67" coordsize="341,336" path="m4517,101l4515,78,4511,56,4503,35,4494,16,4481,-2,4467,-18,4450,-32,4432,-44,4412,-54,4391,-61,4369,-65,4346,-67,4323,-65,4301,-61,4280,-54,4260,-44,4242,-32,4225,-18,4211,-1,4199,17,4189,36,4182,57,4177,79,4176,101,4178,124,4182,146,4189,167,4199,186,4212,204,4226,220,4242,235,4261,247,4280,256,4302,263,4324,268,4346,269,4370,268,4392,263,4413,256,4433,246,4451,234,4467,220,4482,204,4494,186,4504,166,4511,145,4515,123,4517,101e" filled="f" stroked="t" strokeweight="0.72pt" strokecolor="#000000">
              <v:path arrowok="t"/>
            </v:shape>
            <v:shape style="position:absolute;left:4387;top:255;width:240;height:245" coordorigin="4387,255" coordsize="240,245" path="m4627,255l4387,500e" filled="f" stroked="t" strokeweight="0.72pt" strokecolor="#000000">
              <v:path arrowok="t"/>
            </v:shape>
            <v:shape style="position:absolute;left:4291;top:442;width:158;height:158" coordorigin="4291,442" coordsize="158,158" path="m4344,442l4291,600,4450,548,4344,442xe" filled="t" fillcolor="#000000" stroked="f">
              <v:path arrowok="t"/>
              <v:fill/>
            </v:shape>
            <v:shape style="position:absolute;left:3715;top:87;width:461;height:422" coordorigin="3715,87" coordsize="461,422" path="m4176,87l3715,509e" filled="f" stroked="t" strokeweight="0.72pt" strokecolor="#000000">
              <v:path arrowok="t"/>
            </v:shape>
            <v:shape style="position:absolute;left:3614;top:447;width:163;height:154" coordorigin="3614,447" coordsize="163,154" path="m3677,447l3614,600,3778,552,3677,447xe" filled="t" fillcolor="#000000" stroked="f">
              <v:path arrowok="t"/>
              <v:fill/>
            </v:shape>
            <w10:wrap type="none"/>
          </v:group>
        </w:pic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</w:t>
      </w:r>
      <w:r>
        <w:rPr>
          <w:rFonts w:cs="Arial Narrow" w:hAnsi="Arial Narrow" w:eastAsia="Arial Narrow" w:ascii="Arial Narrow"/>
          <w:i/>
          <w:spacing w:val="2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&lt;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b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                             </w:t>
      </w:r>
      <w:r>
        <w:rPr>
          <w:rFonts w:cs="Arial Narrow" w:hAnsi="Arial Narrow" w:eastAsia="Arial Narrow" w:ascii="Arial Narrow"/>
          <w:i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072" w:right="-51"/>
      </w:pPr>
      <w:r>
        <w:pict>
          <v:group style="position:absolute;margin-left:394.3pt;margin-top:-38.8801pt;width:12.76pt;height:52.36pt;mso-position-horizontal-relative:page;mso-position-vertical-relative:paragraph;z-index:-2228" coordorigin="7886,-778" coordsize="255,1047">
            <v:shape style="position:absolute;left:7896;top:-768;width:235;height:547" coordorigin="7896,-768" coordsize="235,547" path="m8050,-225l8054,-230,8064,-235,8074,-235,8074,-240,8083,-240,8083,-244,8131,-244,8131,-249,8078,-254,8074,-259,8074,-264,8064,-264,8064,-268,8054,-268,8054,-273,8045,-273,8045,-278,8059,-283,8040,-283,8035,-288,8030,-288,8030,-292,8021,-292,8021,-297,8016,-297,8016,-302,8011,-302,8011,-316,8006,-316,8006,-686,8002,-686,8002,-705,7997,-705,7997,-710,7992,-710,7992,-715,7987,-715,7987,-724,7982,-724,7982,-729,7978,-729,7978,-734,7968,-734,7968,-739,7958,-739,7958,-744,7944,-744,7944,-748,7901,-748,7901,-758,7896,-758,7896,-763,7901,-763,7901,-768,7906,-768,7906,-763,7949,-763,7949,-758,7963,-758,7963,-753,7973,-753,7973,-748,7982,-748,7982,-744,7987,-744,7987,-739,7978,-734,7992,-734,7997,-729,8002,-729,8002,-720,8006,-720,8006,-715,8011,-715,8011,-710,8002,-705,8011,-705,8011,-700,8016,-700,8016,-681,8021,-681,8021,-321,8026,-321,8026,-307,8030,-307,8030,-302,8035,-302,8035,-297,8045,-297,8045,-292,8050,-292,8059,-283,8069,-283,8069,-278,8078,-278,8078,-273,8083,-273,8083,-268,8117,-268,8117,-264,8131,-264,8131,-254,8069,-254,8069,-249,8059,-249,8059,-244,8050,-244,8050,-240,8045,-240,8045,-235,8040,-235,8040,-230,8035,-230,8035,-225,8045,-220,8050,-220,8050,-225xe" filled="t" fillcolor="#000000" stroked="f">
              <v:path arrowok="t"/>
              <v:fill/>
            </v:shape>
            <v:shape style="position:absolute;left:8002;top:-230;width:53;height:408" coordorigin="8002,-230" coordsize="53,408" path="m8021,168l8021,-192,8026,-192,8026,-201,8030,-201,8030,-206,8035,-206,8035,-211,8040,-211,8040,-216,8045,-216,8045,-220,8035,-225,8054,-225,8054,-230,8050,-225,8030,-225,8030,-220,8026,-220,8026,-216,8021,-216,8021,-211,8016,-211,8016,-206,8011,-206,8011,-196,8006,-196,8006,173,8002,173,8002,178,8021,178,8021,168xe" filled="t" fillcolor="#000000" stroked="f">
              <v:path arrowok="t"/>
              <v:fill/>
            </v:shape>
            <v:shape style="position:absolute;left:8078;top:-254;width:53;height:5" coordorigin="8078,-254" coordsize="53,5" path="m8078,-254l8131,-249,8131,-254,8078,-254xe" filled="t" fillcolor="#000000" stroked="f">
              <v:path arrowok="t"/>
              <v:fill/>
            </v:shape>
            <v:shape style="position:absolute;left:8050;top:-288;width:10;height:5" coordorigin="8050,-288" coordsize="10,5" path="m8050,-288l8059,-283,8059,-288,8050,-288xe" filled="t" fillcolor="#000000" stroked="f">
              <v:path arrowok="t"/>
              <v:fill/>
            </v:shape>
            <v:shape style="position:absolute;left:7978;top:-739;width:19;height:10" coordorigin="7978,-739" coordsize="19,10" path="m7992,-734l7992,-739,7987,-739,7978,-734,7992,-734,7997,-729,7997,-734,7992,-734xe" filled="t" fillcolor="#000000" stroked="f">
              <v:path arrowok="t"/>
              <v:fill/>
            </v:shape>
            <v:shape style="position:absolute;left:8002;top:-710;width:10;height:5" coordorigin="8002,-710" coordsize="10,5" path="m8002,-705l8011,-705,8011,-710,8002,-705xe" filled="t" fillcolor="#000000" stroked="f">
              <v:path arrowok="t"/>
              <v:fill/>
            </v:shape>
            <v:shape style="position:absolute;left:8035;top:-288;width:24;height:10" coordorigin="8035,-288" coordsize="24,10" path="m8040,-283l8040,-278,8045,-278,8059,-283,8040,-283,8035,-288,8035,-283,8040,-283xe" filled="t" fillcolor="#000000" stroked="f">
              <v:path arrowok="t"/>
              <v:fill/>
            </v:shape>
            <v:shape style="position:absolute;left:7896;top:178;width:120;height:82" coordorigin="7896,178" coordsize="120,82" path="m7987,226l7992,221,7997,221,7997,216,8002,216,8002,212,8006,212,8006,207,8011,207,8011,197,8016,197,8016,178,8002,178,8002,192,7997,192,7997,202,7992,202,7992,207,7987,207,7987,212,7982,212,7982,216,7978,216,7978,221,7968,221,7968,226,7982,231,7987,231,7987,226xe" filled="t" fillcolor="#000000" stroked="f">
              <v:path arrowok="t"/>
              <v:fill/>
            </v:shape>
            <v:shape style="position:absolute;left:7896;top:178;width:120;height:82" coordorigin="7896,178" coordsize="120,82" path="m7949,236l7944,236,7944,240,7915,240,7915,245,7901,245,7901,250,7896,250,7896,255,7901,255,7901,260,7920,260,7920,255,7949,255,7949,250,7954,250,7954,245,7963,245,7963,240,7973,240,7973,236,7982,236,7982,231,7968,226,7992,226,7992,221,7987,226,7958,226,7958,231,7949,231,7949,236xe" filled="t" fillcolor="#000000" stroked="f">
              <v:path arrowok="t"/>
              <v:fill/>
            </v:shape>
            <v:shape style="position:absolute;left:8002;top:180;width:14;height:0" coordorigin="8002,180" coordsize="14,0" path="m8002,180l8016,180e" filled="f" stroked="t" strokeweight="0.34pt" strokecolor="#000000">
              <v:path arrowok="t"/>
            </v:shape>
            <v:shape style="position:absolute;left:8002;top:185;width:14;height:0" coordorigin="8002,185" coordsize="14,0" path="m8002,185l8016,185e" filled="f" stroked="t" strokeweight="0.34pt" strokecolor="#000000">
              <v:path arrowok="t"/>
            </v:shape>
            <v:shape style="position:absolute;left:8002;top:190;width:14;height:0" coordorigin="8002,190" coordsize="14,0" path="m8002,190l8016,190e" filled="f" stroked="t" strokeweight="0.34pt" strokecolor="#000000">
              <v:path arrowok="t"/>
            </v:shape>
            <v:shape style="position:absolute;left:7997;top:195;width:19;height:0" coordorigin="7997,195" coordsize="19,0" path="m7997,195l8016,195e" filled="f" stroked="t" strokeweight="0.34pt" strokecolor="#000000">
              <v:path arrowok="t"/>
            </v:shape>
            <v:shape style="position:absolute;left:7997;top:200;width:14;height:0" coordorigin="7997,200" coordsize="14,0" path="m7997,200l8011,200e" filled="f" stroked="t" strokeweight="0.34pt" strokecolor="#000000">
              <v:path arrowok="t"/>
            </v:shape>
            <v:shape style="position:absolute;left:7992;top:204;width:19;height:0" coordorigin="7992,204" coordsize="19,0" path="m7992,204l8011,204e" filled="f" stroked="t" strokeweight="0.34pt" strokecolor="#000000">
              <v:path arrowok="t"/>
            </v:shape>
            <v:shape style="position:absolute;left:7987;top:209;width:19;height:0" coordorigin="7987,209" coordsize="19,0" path="m7987,209l8006,209e" filled="f" stroked="t" strokeweight="0.34pt" strokecolor="#000000">
              <v:path arrowok="t"/>
            </v:shape>
            <v:shape style="position:absolute;left:7982;top:214;width:19;height:0" coordorigin="7982,214" coordsize="19,0" path="m7982,214l8002,214e" filled="f" stroked="t" strokeweight="0.34pt" strokecolor="#000000">
              <v:path arrowok="t"/>
            </v:shape>
            <v:shape style="position:absolute;left:7978;top:219;width:19;height:0" coordorigin="7978,219" coordsize="19,0" path="m7978,219l7997,219e" filled="f" stroked="t" strokeweight="0.34pt" strokecolor="#000000">
              <v:path arrowok="t"/>
            </v:shape>
            <v:shape style="position:absolute;left:7968;top:224;width:24;height:0" coordorigin="7968,224" coordsize="24,0" path="m7968,224l7992,224e" filled="f" stroked="t" strokeweight="0.34pt" strokecolor="#000000">
              <v:path arrowok="t"/>
            </v:shape>
            <v:shape style="position:absolute;left:7958;top:228;width:29;height:0" coordorigin="7958,228" coordsize="29,0" path="m7958,228l7987,228e" filled="f" stroked="t" strokeweight="0.34pt" strokecolor="#000000">
              <v:path arrowok="t"/>
            </v:shape>
            <v:shape style="position:absolute;left:7949;top:233;width:34;height:0" coordorigin="7949,233" coordsize="34,0" path="m7949,233l7982,233e" filled="f" stroked="t" strokeweight="0.34pt" strokecolor="#000000">
              <v:path arrowok="t"/>
            </v:shape>
            <v:shape style="position:absolute;left:7944;top:238;width:29;height:0" coordorigin="7944,238" coordsize="29,0" path="m7944,238l7973,238e" filled="f" stroked="t" strokeweight="0.34pt" strokecolor="#000000">
              <v:path arrowok="t"/>
            </v:shape>
            <v:shape style="position:absolute;left:7915;top:243;width:48;height:0" coordorigin="7915,243" coordsize="48,0" path="m7915,243l7963,243e" filled="f" stroked="t" strokeweight="0.34pt" strokecolor="#000000">
              <v:path arrowok="t"/>
            </v:shape>
            <v:shape style="position:absolute;left:7901;top:248;width:53;height:0" coordorigin="7901,248" coordsize="53,0" path="m7901,248l7954,248e" filled="f" stroked="t" strokeweight="0.34pt" strokecolor="#000000">
              <v:path arrowok="t"/>
            </v:shape>
            <v:shape style="position:absolute;left:7896;top:252;width:53;height:0" coordorigin="7896,252" coordsize="53,0" path="m7896,252l7949,252e" filled="f" stroked="t" strokeweight="0.34pt" strokecolor="#000000">
              <v:path arrowok="t"/>
            </v:shape>
            <v:shape style="position:absolute;left:7901;top:257;width:19;height:0" coordorigin="7901,257" coordsize="19,0" path="m7901,257l7920,257e" filled="f" stroked="t" strokeweight="0.3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</w:t>
      </w:r>
      <w:r>
        <w:rPr>
          <w:rFonts w:cs="Arial" w:hAnsi="Arial" w:eastAsia="Arial" w:ascii="Arial"/>
          <w:spacing w:val="2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</w:t>
      </w:r>
      <w:r>
        <w:rPr>
          <w:rFonts w:cs="Arial" w:hAnsi="Arial" w:eastAsia="Arial" w:ascii="Arial"/>
          <w:spacing w:val="36"/>
          <w:w w:val="100"/>
          <w:position w:val="-1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position w:val="-1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-3"/>
          <w:w w:val="100"/>
          <w:position w:val="-1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6"/>
          <w:w w:val="100"/>
          <w:position w:val="-1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2"/>
          <w:w w:val="100"/>
          <w:position w:val="-1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-3"/>
          <w:w w:val="100"/>
          <w:position w:val="-1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2"/>
          <w:w w:val="100"/>
          <w:position w:val="-1"/>
          <w:sz w:val="20"/>
          <w:szCs w:val="20"/>
        </w:rPr>
        <w:t>ce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    </w:t>
      </w:r>
      <w:r>
        <w:rPr>
          <w:rFonts w:cs="Arial Narrow" w:hAnsi="Arial Narrow" w:eastAsia="Arial Narrow" w:ascii="Arial Narrow"/>
          <w:i/>
          <w:spacing w:val="39"/>
          <w:w w:val="100"/>
          <w:position w:val="-1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3"/>
          <w:w w:val="100"/>
          <w:position w:val="-1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-3"/>
          <w:w w:val="100"/>
          <w:position w:val="-1"/>
          <w:sz w:val="20"/>
          <w:szCs w:val="20"/>
        </w:rPr>
        <w:t>á</w:t>
      </w:r>
      <w:r>
        <w:rPr>
          <w:rFonts w:cs="Arial Narrow" w:hAnsi="Arial Narrow" w:eastAsia="Arial Narrow" w:ascii="Arial Narrow"/>
          <w:i/>
          <w:spacing w:val="2"/>
          <w:w w:val="100"/>
          <w:position w:val="-1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position w:val="-1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2"/>
          <w:w w:val="100"/>
          <w:position w:val="-1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21"/>
          <w:w w:val="100"/>
          <w:position w:val="-1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"/>
          <w:w w:val="100"/>
          <w:position w:val="-1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8"/>
          <w:w w:val="100"/>
          <w:position w:val="-1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position w:val="-1"/>
          <w:sz w:val="20"/>
          <w:szCs w:val="20"/>
        </w:rPr>
        <w:t>b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position w:val="-1"/>
          <w:sz w:val="20"/>
          <w:szCs w:val="20"/>
        </w:rPr>
        <w:t>                 </w:t>
      </w:r>
      <w:r>
        <w:rPr>
          <w:rFonts w:cs="Arial Narrow" w:hAnsi="Arial Narrow" w:eastAsia="Arial Narrow" w:ascii="Arial Narrow"/>
          <w:i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2" w:equalWidth="off">
            <w:col w:w="6249" w:space="552"/>
            <w:col w:w="2539"/>
          </w:cols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lineRule="exact" w:line="220"/>
      </w:pP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2" w:equalWidth="off">
            <w:col w:w="4204" w:space="1925"/>
            <w:col w:w="3211"/>
          </w:cols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k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78"/>
      </w:pP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k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                     </w:t>
      </w:r>
      <w:r>
        <w:rPr>
          <w:rFonts w:cs="Arial Narrow" w:hAnsi="Arial Narrow" w:eastAsia="Arial Narrow" w:ascii="Arial Narrow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78"/>
      </w:pP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                     </w:t>
      </w:r>
      <w:r>
        <w:rPr>
          <w:rFonts w:cs="Arial Narrow" w:hAnsi="Arial Narrow" w:eastAsia="Arial Narrow" w:ascii="Arial Narrow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78"/>
      </w:pP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</w:t>
      </w:r>
      <w:r>
        <w:rPr>
          <w:rFonts w:cs="Arial Narrow" w:hAnsi="Arial Narrow" w:eastAsia="Arial Narrow" w:ascii="Arial Narrow"/>
          <w:i/>
          <w:spacing w:val="3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k&lt;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</w:t>
      </w:r>
      <w:r>
        <w:rPr>
          <w:rFonts w:cs="Arial Narrow" w:hAnsi="Arial Narrow" w:eastAsia="Arial Narrow" w:ascii="Arial Narrow"/>
          <w:i/>
          <w:spacing w:val="2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h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ace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</w:t>
      </w:r>
      <w:r>
        <w:rPr>
          <w:rFonts w:cs="Arial Narrow" w:hAnsi="Arial Narrow" w:eastAsia="Arial Narrow" w:ascii="Arial Narrow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40"/>
      </w:pPr>
      <w:r>
        <w:pict>
          <v:group style="position:absolute;margin-left:292.92pt;margin-top:-20.9801pt;width:12.48pt;height:52.08pt;mso-position-horizontal-relative:page;mso-position-vertical-relative:paragraph;z-index:-2226" coordorigin="5858,-420" coordsize="250,1042">
            <v:shape style="position:absolute;left:5866;top:-412;width:235;height:950" coordorigin="5866,-412" coordsize="235,950" path="m5986,58l5986,63,5990,63,5990,68,6000,68,6000,72,6005,72,6005,77,6010,77,6010,82,6014,82,6014,87,6024,87,6024,92,6034,92,6034,96,6043,96,6043,101,6048,101,6048,106,6034,106,6034,111,6024,111,6024,116,6014,116,6014,120,6010,120,6010,125,6005,125,6005,130,6000,130,6000,135,5995,135,5995,140,5990,140,5990,144,5986,144,5986,149,5981,149,5981,164,5976,164,5976,533,5971,533,5971,538,5990,538,5990,168,5995,168,5995,154,6000,154,6000,149,6005,149,6005,144,6010,144,6010,140,6014,140,6014,135,6019,135,6019,130,6029,130,6029,125,6038,125,6038,120,6053,120,6053,116,6101,116,6101,96,6086,96,6086,92,6053,92,6053,87,6048,87,6048,82,6038,82,6038,77,6029,77,6029,72,6019,72,6019,68,6014,68,6014,63,6005,63,6005,58,6000,58,6000,53,5995,53,5995,39,5990,39,5990,-326,5986,-326,5986,-345,5981,-345,5981,-360,5976,-360,5976,-364,5971,-364,5971,-369,5966,-369,5966,-374,5962,-374,5962,-379,5957,-379,5957,-384,5952,-384,5952,-388,5947,-388,5947,-393,5938,-393,5938,-398,5928,-398,5928,-403,5918,-403,5918,-408,5875,-408,5875,-412,5870,-412,5870,-408,5866,-408,5866,-403,5870,-403,5870,-393,5914,-393,5914,-388,5923,-388,5923,-384,5933,-384,5933,-379,5942,-379,5942,-374,5947,-374,5947,-369,5952,-369,5952,-364,5957,-364,5957,-360,5962,-360,5962,-355,5966,-355,5966,-350,5971,-350,5971,-331,5976,-331,5976,44,5981,44,5981,58,5986,58xe" filled="t" fillcolor="#000000" stroked="f">
              <v:path arrowok="t"/>
              <v:fill/>
            </v:shape>
            <v:shape style="position:absolute;left:5866;top:538;width:120;height:77" coordorigin="5866,538" coordsize="120,77" path="m5870,610l5870,615,5890,615,5890,610,5918,610,5918,605,5923,605,5923,600,5933,600,5933,596,5942,596,5942,591,5952,591,5952,586,5957,586,5957,581,5962,581,5962,576,5966,576,5966,572,5971,572,5971,567,5976,567,5976,562,5981,562,5981,552,5986,552,5986,538,5971,538,5971,548,5966,548,5966,557,5962,557,5962,562,5957,562,5957,567,5952,567,5952,572,5947,572,5947,576,5938,576,5938,581,5928,581,5928,586,5918,586,5918,591,5914,591,5914,596,5885,596,5885,600,5870,600,5870,605,5866,605,5866,610,5870,610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93.28pt;margin-top:-19.0601pt;width:11.76pt;height:49.44pt;mso-position-horizontal-relative:page;mso-position-vertical-relative:paragraph;z-index:-22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85" w:hRule="exact"/>
                    </w:trPr>
                    <w:tc>
                      <w:tcPr>
                        <w:tcW w:w="26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5" w:space="0" w:color="000000"/>
                        </w:tcBorders>
                      </w:tcPr>
                      <w:p/>
                    </w:tc>
                    <w:tc>
                      <w:tcPr>
                        <w:tcW w:w="70" w:type="dxa"/>
                        <w:tcBorders>
                          <w:top w:val="nil" w:sz="6" w:space="0" w:color="auto"/>
                          <w:left w:val="single" w:sz="1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3" w:space="0" w:color="000000"/>
                        </w:tcBorders>
                      </w:tcPr>
                      <w:p/>
                    </w:tc>
                    <w:tc>
                      <w:tcPr>
                        <w:tcW w:w="165" w:type="dxa"/>
                        <w:gridSpan w:val="2"/>
                        <w:tcBorders>
                          <w:top w:val="nil" w:sz="6" w:space="0" w:color="auto"/>
                          <w:left w:val="single" w:sz="1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k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k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+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</w:t>
      </w:r>
      <w:r>
        <w:rPr>
          <w:rFonts w:cs="Arial Narrow" w:hAnsi="Arial Narrow" w:eastAsia="Arial Narrow" w:ascii="Arial Narrow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3)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140"/>
      </w:pP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4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*</w:t>
      </w:r>
      <w:r>
        <w:rPr>
          <w:rFonts w:cs="Arial Narrow" w:hAnsi="Arial Narrow" w:eastAsia="Arial Narrow" w:ascii="Arial Narrow"/>
          <w:i/>
          <w:spacing w:val="1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                            </w:t>
      </w:r>
      <w:r>
        <w:rPr>
          <w:rFonts w:cs="Arial Narrow" w:hAnsi="Arial Narrow" w:eastAsia="Arial Narrow" w:ascii="Arial Narrow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lineRule="exact" w:line="220"/>
        <w:ind w:left="1478"/>
        <w:sectPr>
          <w:type w:val="continuous"/>
          <w:pgSz w:w="12240" w:h="15840"/>
          <w:pgMar w:top="1480" w:bottom="280" w:left="1460" w:right="1440"/>
        </w:sectPr>
      </w:pP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3"/>
          <w:position w:val="-1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3"/>
          <w:w w:val="103"/>
          <w:position w:val="-1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-</w:t>
      </w:r>
      <w:r>
        <w:rPr>
          <w:rFonts w:cs="Arial Narrow" w:hAnsi="Arial Narrow" w:eastAsia="Arial Narrow" w:ascii="Arial Narrow"/>
          <w:i/>
          <w:spacing w:val="-2"/>
          <w:w w:val="103"/>
          <w:position w:val="-1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6"/>
          <w:w w:val="103"/>
          <w:position w:val="-1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3"/>
          <w:w w:val="103"/>
          <w:position w:val="-1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6"/>
          <w:w w:val="103"/>
          <w:position w:val="-1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-3"/>
          <w:w w:val="103"/>
          <w:position w:val="-1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s;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140" w:right="-51"/>
      </w:pP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6n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2" w:equalWidth="off">
            <w:col w:w="3291" w:space="845"/>
            <w:col w:w="5204"/>
          </w:cols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=</w:t>
      </w:r>
      <w:r>
        <w:rPr>
          <w:rFonts w:cs="Arial" w:hAnsi="Arial" w:eastAsia="Arial" w:ascii="Arial"/>
          <w:spacing w:val="-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43" w:right="11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3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é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4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es</w:t>
      </w:r>
      <w:r>
        <w:rPr>
          <w:rFonts w:cs="Arial" w:hAnsi="Arial" w:eastAsia="Arial" w:ascii="Arial"/>
          <w:spacing w:val="3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tos</w:t>
      </w:r>
      <w:r>
        <w:rPr>
          <w:rFonts w:cs="Arial" w:hAnsi="Arial" w:eastAsia="Arial" w:ascii="Arial"/>
          <w:spacing w:val="3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center"/>
        <w:ind w:left="107" w:right="85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+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ind w:left="936" w:right="-34" w:hanging="79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d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1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ha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c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+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center"/>
        <w:spacing w:before="10"/>
        <w:ind w:left="449" w:right="1035"/>
      </w:pP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3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6"/>
          <w:w w:val="103"/>
          <w:sz w:val="20"/>
          <w:szCs w:val="20"/>
        </w:rPr>
        <w:t>-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2" w:equalWidth="off">
            <w:col w:w="2211" w:space="2871"/>
            <w:col w:w="4258"/>
          </w:cols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sz w:val="15"/>
          <w:szCs w:val="15"/>
        </w:rPr>
        <w:jc w:val="left"/>
        <w:spacing w:before="7" w:lineRule="exact" w:line="140"/>
        <w:sectPr>
          <w:pgMar w:header="538" w:footer="339" w:top="800" w:bottom="280" w:left="1460" w:right="1440"/>
          <w:pgSz w:w="12240" w:h="15840"/>
        </w:sectPr>
      </w:pPr>
      <w:r>
        <w:rPr>
          <w:sz w:val="15"/>
          <w:szCs w:val="15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78"/>
        <w:ind w:left="14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d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1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ha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c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5" w:lineRule="auto" w:line="245"/>
        <w:ind w:left="935" w:right="-34" w:hanging="196"/>
      </w:pP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j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d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14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ha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c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+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10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ind w:left="710"/>
      </w:pP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3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6"/>
          <w:w w:val="103"/>
          <w:sz w:val="20"/>
          <w:szCs w:val="20"/>
        </w:rPr>
        <w:t>-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10" w:lineRule="exact" w:line="220"/>
        <w:ind w:left="143"/>
      </w:pP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6"/>
          <w:w w:val="103"/>
          <w:position w:val="-1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-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1"/>
          <w:w w:val="103"/>
          <w:position w:val="-1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2"/>
          <w:w w:val="103"/>
          <w:position w:val="-1"/>
          <w:sz w:val="20"/>
          <w:szCs w:val="20"/>
        </w:rPr>
        <w:t>a;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4"/>
        <w:sectPr>
          <w:type w:val="continuous"/>
          <w:pgSz w:w="12240" w:h="15840"/>
          <w:pgMar w:top="1480" w:bottom="280" w:left="1460" w:right="1440"/>
          <w:cols w:num="2" w:equalWidth="off">
            <w:col w:w="2442" w:space="2640"/>
            <w:col w:w="4258"/>
          </w:cols>
        </w:sectPr>
      </w:pPr>
      <w:r>
        <w:br w:type="column"/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2n</w:t>
      </w:r>
      <w:r>
        <w:rPr>
          <w:rFonts w:cs="Arial" w:hAnsi="Arial" w:eastAsia="Arial" w:ascii="Arial"/>
          <w:spacing w:val="0"/>
          <w:w w:val="99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9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²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10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10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00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te.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98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hay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1"/>
      </w:pP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t:=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0;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5"/>
        <w:ind w:left="244"/>
      </w:pP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9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1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10" w:lineRule="auto" w:line="245"/>
        <w:ind w:left="643" w:right="868" w:hanging="399"/>
      </w:pPr>
      <w:r>
        <w:rPr>
          <w:rFonts w:cs="Arial Narrow" w:hAnsi="Arial Narrow" w:eastAsia="Arial Narrow" w:ascii="Arial Narrow"/>
          <w:i/>
          <w:spacing w:val="-2"/>
          <w:w w:val="100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en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tr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s</w:t>
      </w:r>
      <w:r>
        <w:rPr>
          <w:rFonts w:cs="Arial Narrow" w:hAnsi="Arial Narrow" w:eastAsia="Arial Narrow" w:ascii="Arial Narrow"/>
          <w:i/>
          <w:spacing w:val="23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&lt;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2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hac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e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+1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0"/>
          <w:szCs w:val="20"/>
        </w:rPr>
        <w:jc w:val="left"/>
        <w:spacing w:before="5" w:lineRule="auto" w:line="245"/>
        <w:ind w:left="196" w:right="-34" w:firstLine="394"/>
      </w:pP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co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6"/>
          <w:w w:val="100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: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=</w:t>
      </w:r>
      <w:r>
        <w:rPr>
          <w:rFonts w:cs="Arial Narrow" w:hAnsi="Arial Narrow" w:eastAsia="Arial Narrow" w:ascii="Arial Narrow"/>
          <w:i/>
          <w:spacing w:val="18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co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t</w:t>
      </w:r>
      <w:r>
        <w:rPr>
          <w:rFonts w:cs="Arial Narrow" w:hAnsi="Arial Narrow" w:eastAsia="Arial Narrow" w:ascii="Arial Narrow"/>
          <w:i/>
          <w:spacing w:val="1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+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7"/>
          <w:w w:val="100"/>
          <w:sz w:val="20"/>
          <w:szCs w:val="20"/>
        </w:rPr>
        <w:t>P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r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o</w:t>
      </w:r>
      <w:r>
        <w:rPr>
          <w:rFonts w:cs="Arial Narrow" w:hAnsi="Arial Narrow" w:eastAsia="Arial Narrow" w:ascii="Arial Narrow"/>
          <w:i/>
          <w:spacing w:val="-3"/>
          <w:w w:val="100"/>
          <w:sz w:val="20"/>
          <w:szCs w:val="20"/>
        </w:rPr>
        <w:t>c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eso</w:t>
      </w:r>
      <w:r>
        <w:rPr>
          <w:rFonts w:cs="Arial Narrow" w:hAnsi="Arial Narrow" w:eastAsia="Arial Narrow" w:ascii="Arial Narrow"/>
          <w:i/>
          <w:spacing w:val="1"/>
          <w:w w:val="100"/>
          <w:sz w:val="20"/>
          <w:szCs w:val="20"/>
        </w:rPr>
        <w:t>(</w:t>
      </w:r>
      <w:r>
        <w:rPr>
          <w:rFonts w:cs="Arial Narrow" w:hAnsi="Arial Narrow" w:eastAsia="Arial Narrow" w:ascii="Arial Narrow"/>
          <w:i/>
          <w:spacing w:val="2"/>
          <w:w w:val="100"/>
          <w:sz w:val="20"/>
          <w:szCs w:val="20"/>
        </w:rPr>
        <w:t>x</w:t>
      </w:r>
      <w:r>
        <w:rPr>
          <w:rFonts w:cs="Arial Narrow" w:hAnsi="Arial Narrow" w:eastAsia="Arial Narrow" w:ascii="Arial Narrow"/>
          <w:i/>
          <w:spacing w:val="0"/>
          <w:w w:val="100"/>
          <w:sz w:val="20"/>
          <w:szCs w:val="20"/>
        </w:rPr>
        <w:t>,</w:t>
      </w:r>
      <w:r>
        <w:rPr>
          <w:rFonts w:cs="Arial Narrow" w:hAnsi="Arial Narrow" w:eastAsia="Arial Narrow" w:ascii="Arial Narrow"/>
          <w:i/>
          <w:spacing w:val="31"/>
          <w:w w:val="100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-3"/>
          <w:w w:val="103"/>
          <w:sz w:val="20"/>
          <w:szCs w:val="20"/>
        </w:rPr>
        <w:t>n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)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;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 </w:t>
      </w:r>
      <w:r>
        <w:rPr>
          <w:rFonts w:cs="Arial Narrow" w:hAnsi="Arial Narrow" w:eastAsia="Arial Narrow" w:ascii="Arial Narrow"/>
          <w:i/>
          <w:spacing w:val="7"/>
          <w:w w:val="103"/>
          <w:sz w:val="20"/>
          <w:szCs w:val="20"/>
        </w:rPr>
        <w:t>F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n_</w:t>
      </w:r>
      <w:r>
        <w:rPr>
          <w:rFonts w:cs="Arial Narrow" w:hAnsi="Arial Narrow" w:eastAsia="Arial Narrow" w:ascii="Arial Narrow"/>
          <w:i/>
          <w:spacing w:val="-2"/>
          <w:w w:val="103"/>
          <w:sz w:val="20"/>
          <w:szCs w:val="20"/>
        </w:rPr>
        <w:t>m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i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en</w:t>
      </w:r>
      <w:r>
        <w:rPr>
          <w:rFonts w:cs="Arial Narrow" w:hAnsi="Arial Narrow" w:eastAsia="Arial Narrow" w:ascii="Arial Narrow"/>
          <w:i/>
          <w:spacing w:val="1"/>
          <w:w w:val="103"/>
          <w:sz w:val="20"/>
          <w:szCs w:val="20"/>
        </w:rPr>
        <w:t>tr</w:t>
      </w:r>
      <w:r>
        <w:rPr>
          <w:rFonts w:cs="Arial Narrow" w:hAnsi="Arial Narrow" w:eastAsia="Arial Narrow" w:ascii="Arial Narrow"/>
          <w:i/>
          <w:spacing w:val="2"/>
          <w:w w:val="103"/>
          <w:sz w:val="20"/>
          <w:szCs w:val="20"/>
        </w:rPr>
        <w:t>a</w:t>
      </w:r>
      <w:r>
        <w:rPr>
          <w:rFonts w:cs="Arial Narrow" w:hAnsi="Arial Narrow" w:eastAsia="Arial Narrow" w:ascii="Arial Narrow"/>
          <w:i/>
          <w:spacing w:val="0"/>
          <w:w w:val="103"/>
          <w:sz w:val="20"/>
          <w:szCs w:val="20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</w:pPr>
      <w:r>
        <w:pict>
          <v:group style="position:absolute;margin-left:444.94pt;margin-top:9.85988pt;width:12.76pt;height:52.6pt;mso-position-horizontal-relative:page;mso-position-vertical-relative:paragraph;z-index:-2224" coordorigin="8899,197" coordsize="255,1052">
            <v:shape style="position:absolute;left:9024;top:764;width:34;height:379" coordorigin="9024,764" coordsize="34,379" path="m9043,788l9043,778,9048,778,9048,774,9038,769,9058,769,9058,764,9053,769,9034,769,9034,774,9029,774,9029,793,9024,793,9024,1143,9038,1143,9038,798,9043,798,9043,788xe" filled="t" fillcolor="#000000" stroked="f">
              <v:path arrowok="t"/>
              <v:fill/>
            </v:shape>
            <v:shape style="position:absolute;left:8909;top:207;width:235;height:566" coordorigin="8909,207" coordsize="235,566" path="m8966,231l8966,236,8976,236,8976,241,8986,241,8986,246,8995,246,8995,250,9000,250,9000,255,9005,255,9005,265,9010,265,9010,270,9014,270,9014,274,9019,274,9019,294,9024,294,9024,654,9029,654,9029,678,9034,678,9034,682,9038,682,9038,687,9043,687,9043,697,9048,697,9048,702,9053,702,9053,706,9058,706,9058,711,9067,711,9067,716,9077,716,9077,721,9086,721,9086,726,9091,726,9091,730,9077,730,9077,735,9067,735,9067,740,9058,740,9058,745,9053,745,9053,750,9048,750,9048,754,9043,754,9043,764,9038,764,9038,769,9048,774,9053,774,9053,769,9058,764,9058,759,9062,759,9062,754,9072,754,9072,750,9082,750,9082,745,9096,745,9096,740,9144,740,9144,721,9130,721,9130,716,9096,716,9091,711,9067,711,9082,706,9082,702,9072,702,9072,697,9062,697,9062,692,9058,692,9058,682,9053,682,9053,678,9048,678,9048,673,9043,673,9043,658,9038,658,9038,298,9034,298,9034,279,9029,279,9029,265,9024,265,9024,260,9019,260,9019,250,9014,250,9014,246,9010,246,9010,241,9005,241,9005,236,9000,236,8990,231,8966,231,8981,226,8981,222,8971,222,8971,217,8962,217,8962,212,8918,212,8918,207,8914,207,8914,212,8909,212,8909,217,8914,217,8914,226,8957,226,8957,231,8966,231xe" filled="t" fillcolor="#000000" stroked="f">
              <v:path arrowok="t"/>
              <v:fill/>
            </v:shape>
            <v:shape style="position:absolute;left:8966;top:226;width:34;height:10" coordorigin="8966,226" coordsize="34,10" path="m8990,231l8990,226,8981,226,8966,231,8990,231,9000,236,9000,231,8990,231xe" filled="t" fillcolor="#000000" stroked="f">
              <v:path arrowok="t"/>
              <v:fill/>
            </v:shape>
            <v:shape style="position:absolute;left:9067;top:706;width:29;height:10" coordorigin="9067,706" coordsize="29,10" path="m9091,711l9091,706,9082,706,9067,711,9091,711,9096,716,9096,711,9091,711xe" filled="t" fillcolor="#000000" stroked="f">
              <v:path arrowok="t"/>
              <v:fill/>
            </v:shape>
            <v:shape style="position:absolute;left:8909;top:1143;width:130;height:96" coordorigin="8909,1143" coordsize="130,96" path="m8966,1215l8957,1215,8957,1220,8928,1220,8928,1225,8914,1225,8914,1230,8909,1230,8909,1234,8914,1234,8914,1239,8933,1239,8933,1234,8962,1234,8962,1230,8971,1230,8971,1225,8981,1225,8981,1220,8990,1220,8990,1215,9000,1215,9000,1210,8986,1206,9010,1206,9010,1201,9005,1206,8976,1206,8976,1210,8966,1210,8966,1215xe" filled="t" fillcolor="#000000" stroked="f">
              <v:path arrowok="t"/>
              <v:fill/>
            </v:shape>
            <v:shape style="position:absolute;left:8909;top:1143;width:130;height:96" coordorigin="8909,1143" coordsize="130,96" path="m9014,1182l9010,1182,9010,1186,9005,1186,9005,1191,9000,1191,9000,1196,8995,1196,8995,1201,8986,1201,8986,1206,9000,1210,9005,1210,9005,1206,9010,1201,9014,1201,9014,1196,9019,1196,9019,1191,9024,1191,9024,1186,9029,1186,9029,1177,9034,1177,9029,1177,9034,1172,9034,1158,9038,1158,9038,1143,9024,1143,9024,1153,9019,1153,9019,1172,9014,1172,9014,1182xe" filled="t" fillcolor="#000000" stroked="f">
              <v:path arrowok="t"/>
              <v:fill/>
            </v:shape>
            <v:shape style="position:absolute;left:9024;top:1146;width:14;height:0" coordorigin="9024,1146" coordsize="14,0" path="m9024,1146l9038,1146e" filled="f" stroked="t" strokeweight="0.34pt" strokecolor="#000000">
              <v:path arrowok="t"/>
            </v:shape>
            <v:shape style="position:absolute;left:9024;top:1150;width:14;height:0" coordorigin="9024,1150" coordsize="14,0" path="m9024,1150l9038,1150e" filled="f" stroked="t" strokeweight="0.34pt" strokecolor="#000000">
              <v:path arrowok="t"/>
            </v:shape>
            <v:shape style="position:absolute;left:9019;top:1155;width:19;height:0" coordorigin="9019,1155" coordsize="19,0" path="m9019,1155l9038,1155e" filled="f" stroked="t" strokeweight="0.34pt" strokecolor="#000000">
              <v:path arrowok="t"/>
            </v:shape>
            <v:shape style="position:absolute;left:9019;top:1160;width:14;height:0" coordorigin="9019,1160" coordsize="14,0" path="m9019,1160l9034,1160e" filled="f" stroked="t" strokeweight="0.34pt" strokecolor="#000000">
              <v:path arrowok="t"/>
            </v:shape>
            <v:shape style="position:absolute;left:9019;top:1165;width:14;height:0" coordorigin="9019,1165" coordsize="14,0" path="m9019,1165l9034,1165e" filled="f" stroked="t" strokeweight="0.34pt" strokecolor="#000000">
              <v:path arrowok="t"/>
            </v:shape>
            <v:shape style="position:absolute;left:9019;top:1170;width:14;height:0" coordorigin="9019,1170" coordsize="14,0" path="m9019,1170l9034,1170e" filled="f" stroked="t" strokeweight="0.34pt" strokecolor="#000000">
              <v:path arrowok="t"/>
            </v:shape>
            <v:shape style="position:absolute;left:9014;top:1174;width:19;height:0" coordorigin="9014,1174" coordsize="19,0" path="m9014,1174l9034,1174e" filled="f" stroked="t" strokeweight="0.34pt" strokecolor="#000000">
              <v:path arrowok="t"/>
            </v:shape>
            <v:shape style="position:absolute;left:9014;top:1179;width:14;height:0" coordorigin="9014,1179" coordsize="14,0" path="m9014,1179l9029,1179e" filled="f" stroked="t" strokeweight="0.34pt" strokecolor="#000000">
              <v:path arrowok="t"/>
            </v:shape>
            <v:shape style="position:absolute;left:9010;top:1184;width:19;height:0" coordorigin="9010,1184" coordsize="19,0" path="m9010,1184l9029,1184e" filled="f" stroked="t" strokeweight="0.34pt" strokecolor="#000000">
              <v:path arrowok="t"/>
            </v:shape>
            <v:shape style="position:absolute;left:9005;top:1189;width:19;height:0" coordorigin="9005,1189" coordsize="19,0" path="m9005,1189l9024,1189e" filled="f" stroked="t" strokeweight="0.34pt" strokecolor="#000000">
              <v:path arrowok="t"/>
            </v:shape>
            <v:shape style="position:absolute;left:9000;top:1194;width:19;height:0" coordorigin="9000,1194" coordsize="19,0" path="m9000,1194l9019,1194e" filled="f" stroked="t" strokeweight="0.34pt" strokecolor="#000000">
              <v:path arrowok="t"/>
            </v:shape>
            <v:shape style="position:absolute;left:8995;top:1198;width:19;height:0" coordorigin="8995,1198" coordsize="19,0" path="m8995,1198l9014,1198e" filled="f" stroked="t" strokeweight="0.34pt" strokecolor="#000000">
              <v:path arrowok="t"/>
            </v:shape>
            <v:shape style="position:absolute;left:8986;top:1203;width:24;height:0" coordorigin="8986,1203" coordsize="24,0" path="m8986,1203l9010,1203e" filled="f" stroked="t" strokeweight="0.34pt" strokecolor="#000000">
              <v:path arrowok="t"/>
            </v:shape>
            <v:shape style="position:absolute;left:8976;top:1208;width:29;height:0" coordorigin="8976,1208" coordsize="29,0" path="m8976,1208l9005,1208e" filled="f" stroked="t" strokeweight="0.34pt" strokecolor="#000000">
              <v:path arrowok="t"/>
            </v:shape>
            <v:shape style="position:absolute;left:8966;top:1213;width:34;height:0" coordorigin="8966,1213" coordsize="34,0" path="m8966,1213l9000,1213e" filled="f" stroked="t" strokeweight="0.34pt" strokecolor="#000000">
              <v:path arrowok="t"/>
            </v:shape>
            <v:shape style="position:absolute;left:8957;top:1218;width:34;height:0" coordorigin="8957,1218" coordsize="34,0" path="m8957,1218l8990,1218e" filled="f" stroked="t" strokeweight="0.34pt" strokecolor="#000000">
              <v:path arrowok="t"/>
            </v:shape>
            <v:shape style="position:absolute;left:8928;top:1222;width:53;height:0" coordorigin="8928,1222" coordsize="53,0" path="m8928,1222l8981,1222e" filled="f" stroked="t" strokeweight="0.34pt" strokecolor="#000000">
              <v:path arrowok="t"/>
            </v:shape>
            <v:shape style="position:absolute;left:8914;top:1227;width:58;height:0" coordorigin="8914,1227" coordsize="58,0" path="m8914,1227l8971,1227e" filled="f" stroked="t" strokeweight="0.34pt" strokecolor="#000000">
              <v:path arrowok="t"/>
            </v:shape>
            <v:shape style="position:absolute;left:8909;top:1232;width:53;height:0" coordorigin="8909,1232" coordsize="53,0" path="m8909,1232l8962,1232e" filled="f" stroked="t" strokeweight="0.34pt" strokecolor="#000000">
              <v:path arrowok="t"/>
            </v:shape>
            <v:shape style="position:absolute;left:8914;top:1237;width:19;height:0" coordorigin="8914,1237" coordsize="19,0" path="m8914,1237l8933,1237e" filled="f" stroked="t" strokeweight="0.3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</w:pP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</w:pP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auto" w:line="250"/>
        <w:ind w:left="235" w:right="676" w:hanging="23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T()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60"/>
        <w:sectPr>
          <w:type w:val="continuous"/>
          <w:pgSz w:w="12240" w:h="15840"/>
          <w:pgMar w:top="1480" w:bottom="280" w:left="1460" w:right="1440"/>
          <w:cols w:num="2" w:equalWidth="off">
            <w:col w:w="2711" w:space="2372"/>
            <w:col w:w="4257"/>
          </w:cols>
        </w:sectPr>
      </w:pP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7n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3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99"/>
          <w:position w:val="9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ay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478" w:right="4556" w:hanging="206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;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3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93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:=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5"/>
        <w:ind w:left="1271" w:right="3163" w:firstLine="667"/>
      </w:pP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   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:=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*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to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;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_f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0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uto" w:line="247"/>
        <w:ind w:left="143" w:right="1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ná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ít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5940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2.3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-3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ie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4"/>
          <w:w w:val="103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-2"/>
          <w:w w:val="103"/>
          <w:sz w:val="20"/>
          <w:szCs w:val="20"/>
        </w:rPr>
        <w:t>tót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uy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i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4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40"/>
        <w:ind w:left="143" w:right="9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La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3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3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ada</w:t>
      </w:r>
      <w:r>
        <w:rPr>
          <w:rFonts w:cs="Arial" w:hAnsi="Arial" w:eastAsia="Arial" w:ascii="Arial"/>
          <w:spacing w:val="2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no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tes</w:t>
      </w:r>
      <w:r>
        <w:rPr>
          <w:rFonts w:cs="Arial" w:hAnsi="Arial" w:eastAsia="Arial" w:ascii="Arial"/>
          <w:spacing w:val="3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ñ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del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4"/>
          <w:szCs w:val="4"/>
        </w:rPr>
        <w:jc w:val="left"/>
        <w:spacing w:before="10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8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9"/>
              <w:ind w:left="557"/>
            </w:pP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ño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9"/>
              <w:ind w:left="666" w:right="62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3"/>
                <w:szCs w:val="13"/>
              </w:rPr>
              <w:jc w:val="center"/>
              <w:spacing w:before="44"/>
              <w:ind w:left="847" w:right="792"/>
            </w:pPr>
            <w:r>
              <w:rPr>
                <w:rFonts w:cs="Arial" w:hAnsi="Arial" w:eastAsia="Arial" w:ascii="Arial"/>
                <w:w w:val="103"/>
                <w:position w:val="-1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w w:val="99"/>
                <w:position w:val="0"/>
                <w:sz w:val="13"/>
                <w:szCs w:val="13"/>
              </w:rPr>
              <w:t>2</w:t>
            </w:r>
            <w:r>
              <w:rPr>
                <w:rFonts w:cs="Arial" w:hAnsi="Arial" w:eastAsia="Arial" w:ascii="Arial"/>
                <w:w w:val="100"/>
                <w:position w:val="0"/>
                <w:sz w:val="13"/>
                <w:szCs w:val="13"/>
              </w:rPr>
            </w:r>
          </w:p>
        </w:tc>
      </w:tr>
      <w:tr>
        <w:trPr>
          <w:trHeight w:val="269" w:hRule="exact"/>
        </w:trPr>
        <w:tc>
          <w:tcPr>
            <w:tcW w:w="187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3"/>
              <w:ind w:left="848" w:right="83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3"/>
              <w:ind w:left="723" w:right="67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3"/>
              <w:ind w:left="884" w:right="834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848" w:right="83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723" w:right="67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884" w:right="834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1"/>
              <w:ind w:left="848" w:right="83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1"/>
              <w:ind w:left="723" w:right="67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1"/>
              <w:ind w:left="884" w:right="834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790" w:right="78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637" w:right="58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769" w:right="714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3"/>
              <w:ind w:left="728" w:right="718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3"/>
              <w:ind w:left="61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3"/>
              <w:ind w:left="655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5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8"/>
              <w:ind w:left="670" w:right="66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55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511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0.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Arial" w:hAnsi="Arial" w:eastAsia="Arial" w:ascii="Arial"/>
          <w:sz w:val="20"/>
          <w:szCs w:val="20"/>
        </w:rPr>
        <w:jc w:val="both"/>
        <w:spacing w:before="38" w:lineRule="auto" w:line="248"/>
        <w:ind w:left="143" w:right="10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hí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5.2793"/>
          <w:szCs w:val="5.2793"/>
        </w:rPr>
        <w:jc w:val="left"/>
        <w:ind w:left="119"/>
        <w:sectPr>
          <w:type w:val="continuous"/>
          <w:pgSz w:w="12240" w:h="15840"/>
          <w:pgMar w:top="1480" w:bottom="280" w:left="1460" w:right="1440"/>
        </w:sectPr>
      </w:pPr>
      <w:r>
        <w:pict>
          <v:shape type="#_x0000_t75" style="width:455.76pt;height:2.64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5.2793"/>
          <w:szCs w:val="5.279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90"/>
      </w:pPr>
      <w:r>
        <w:pict>
          <v:shape type="#_x0000_t75" style="width:439.2pt;height:2.88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83" w:right="150"/>
      </w:pP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83" w:right="547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83" w:right="14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nt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ntó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348" w:right="4339"/>
      </w:pP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i/>
          <w:spacing w:val="3"/>
          <w:w w:val="103"/>
          <w:sz w:val="20"/>
          <w:szCs w:val="20"/>
        </w:rPr>
        <w:t>(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))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83" w:right="14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año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b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3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ci</w:t>
      </w:r>
      <w:r>
        <w:rPr>
          <w:rFonts w:cs="Arial" w:hAnsi="Arial" w:eastAsia="Arial" w:ascii="Arial"/>
          <w:b/>
          <w:spacing w:val="4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3"/>
          <w:sz w:val="20"/>
          <w:szCs w:val="20"/>
        </w:rPr>
        <w:t>nt</w:t>
      </w:r>
      <w:r>
        <w:rPr>
          <w:rFonts w:cs="Arial" w:hAnsi="Arial" w:eastAsia="Arial" w:ascii="Arial"/>
          <w:b/>
          <w:spacing w:val="4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83" w:right="14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&gt;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0</w:t>
      </w:r>
      <w:r>
        <w:rPr>
          <w:rFonts w:cs="Arial" w:hAnsi="Arial" w:eastAsia="Arial" w:ascii="Arial"/>
          <w:spacing w:val="24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ue</w:t>
      </w:r>
      <w:r>
        <w:rPr>
          <w:rFonts w:cs="Arial" w:hAnsi="Arial" w:eastAsia="Arial" w:ascii="Arial"/>
          <w:spacing w:val="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20"/>
        <w:ind w:left="2797" w:right="2793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0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     </w:t>
      </w:r>
      <w:r>
        <w:rPr>
          <w:rFonts w:cs="Arial" w:hAnsi="Arial" w:eastAsia="Arial" w:ascii="Arial"/>
          <w:spacing w:val="3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3"/>
      </w:pP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12"/>
        <w:ind w:left="2169" w:right="384" w:hanging="13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3</w:t>
      </w:r>
      <w:r>
        <w:rPr>
          <w:rFonts w:cs="Arial" w:hAnsi="Arial" w:eastAsia="Arial" w:ascii="Arial"/>
          <w:spacing w:val="32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  </w:t>
      </w:r>
      <w:r>
        <w:rPr>
          <w:rFonts w:cs="Arial" w:hAnsi="Arial" w:eastAsia="Arial" w:ascii="Arial"/>
          <w:spacing w:val="13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n)</w:t>
      </w:r>
      <w:r>
        <w:rPr>
          <w:rFonts w:cs="Arial" w:hAnsi="Arial" w:eastAsia="Arial" w:ascii="Arial"/>
          <w:spacing w:val="1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n)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do</w:t>
      </w:r>
      <w:r>
        <w:rPr>
          <w:rFonts w:cs="Arial" w:hAnsi="Arial" w:eastAsia="Arial" w:ascii="Arial"/>
          <w:spacing w:val="3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5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0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2</w:t>
      </w:r>
      <w:r>
        <w:rPr>
          <w:rFonts w:cs="Arial" w:hAnsi="Arial" w:eastAsia="Arial" w:ascii="Arial"/>
          <w:spacing w:val="1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ne</w:t>
      </w:r>
      <w:r>
        <w:rPr>
          <w:rFonts w:cs="Arial" w:hAnsi="Arial" w:eastAsia="Arial" w:ascii="Arial"/>
          <w:spacing w:val="1"/>
          <w:w w:val="103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4</w:t>
      </w:r>
      <w:r>
        <w:rPr>
          <w:rFonts w:cs="Arial" w:hAnsi="Arial" w:eastAsia="Arial" w:ascii="Arial"/>
          <w:spacing w:val="1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3</w:t>
      </w:r>
      <w:r>
        <w:rPr>
          <w:rFonts w:cs="Arial" w:hAnsi="Arial" w:eastAsia="Arial" w:ascii="Arial"/>
          <w:spacing w:val="29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2</w:t>
      </w:r>
      <w:r>
        <w:rPr>
          <w:rFonts w:cs="Arial" w:hAnsi="Arial" w:eastAsia="Arial" w:ascii="Arial"/>
          <w:spacing w:val="6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/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3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       </w:t>
      </w:r>
      <w:r>
        <w:rPr>
          <w:rFonts w:cs="Arial" w:hAnsi="Arial" w:eastAsia="Arial" w:ascii="Arial"/>
          <w:spacing w:val="22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  </w:t>
      </w:r>
      <w:r>
        <w:rPr>
          <w:rFonts w:cs="Arial" w:hAnsi="Arial" w:eastAsia="Arial" w:ascii="Arial"/>
          <w:spacing w:val="2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2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0</w:t>
      </w:r>
      <w:r>
        <w:rPr>
          <w:rFonts w:cs="Arial" w:hAnsi="Arial" w:eastAsia="Arial" w:ascii="Arial"/>
          <w:spacing w:val="0"/>
          <w:w w:val="100"/>
          <w:position w:val="-2"/>
          <w:sz w:val="13"/>
          <w:szCs w:val="13"/>
        </w:rPr>
        <w:t>    </w:t>
      </w:r>
      <w:r>
        <w:rPr>
          <w:rFonts w:cs="Arial" w:hAnsi="Arial" w:eastAsia="Arial" w:ascii="Arial"/>
          <w:spacing w:val="34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/>
        <w:ind w:left="99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99"/>
          <w:position w:val="10"/>
          <w:sz w:val="13"/>
          <w:szCs w:val="13"/>
        </w:rPr>
        <w:t>3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3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2.4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on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ji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b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b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ie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-4"/>
          <w:w w:val="103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83" w:right="14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13" w:hRule="exact"/>
        </w:trPr>
        <w:tc>
          <w:tcPr>
            <w:tcW w:w="119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b/>
                <w:spacing w:val="5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86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50"/>
              <w:ind w:left="61" w:right="28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ás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48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01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33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og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ít</w:t>
            </w:r>
            <w:r>
              <w:rPr>
                <w:rFonts w:cs="Arial" w:hAnsi="Arial" w:eastAsia="Arial" w:ascii="Arial"/>
                <w:i/>
                <w:spacing w:val="-4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auto" w:line="247"/>
              <w:ind w:left="61" w:right="29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iv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426" w:hRule="exact"/>
        </w:trPr>
        <w:tc>
          <w:tcPr>
            <w:tcW w:w="119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78"/>
            </w:pPr>
            <w:r>
              <w:rPr>
                <w:rFonts w:cs="Arial" w:hAnsi="Arial" w:eastAsia="Arial" w:ascii="Arial"/>
                <w:b/>
                <w:i/>
                <w:spacing w:val="-2"/>
                <w:w w:val="103"/>
                <w:sz w:val="20"/>
                <w:szCs w:val="20"/>
              </w:rPr>
              <w:t>O(n)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93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auto" w:line="247"/>
              <w:ind w:left="61" w:right="27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nte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si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iv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48" w:hRule="exact"/>
        </w:trPr>
        <w:tc>
          <w:tcPr>
            <w:tcW w:w="119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3"/>
                <w:sz w:val="20"/>
                <w:szCs w:val="20"/>
              </w:rPr>
              <w:t>n)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33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og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ít</w:t>
            </w:r>
            <w:r>
              <w:rPr>
                <w:rFonts w:cs="Arial" w:hAnsi="Arial" w:eastAsia="Arial" w:ascii="Arial"/>
                <w:i/>
                <w:spacing w:val="-4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auto" w:line="247"/>
              <w:ind w:left="61" w:right="2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o)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5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49"/>
            </w:pPr>
            <w:r>
              <w:rPr>
                <w:rFonts w:cs="Arial" w:hAnsi="Arial" w:eastAsia="Arial" w:ascii="Arial"/>
                <w:b/>
                <w:spacing w:val="-2"/>
                <w:w w:val="103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i/>
                <w:spacing w:val="-1"/>
                <w:w w:val="103"/>
                <w:sz w:val="20"/>
                <w:szCs w:val="20"/>
              </w:rPr>
              <w:t>n²)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53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06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49"/>
            </w:pPr>
            <w:r>
              <w:rPr>
                <w:rFonts w:cs="Arial" w:hAnsi="Arial" w:eastAsia="Arial" w:ascii="Arial"/>
                <w:b/>
                <w:spacing w:val="-2"/>
                <w:w w:val="103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i/>
                <w:spacing w:val="-1"/>
                <w:w w:val="103"/>
                <w:sz w:val="20"/>
                <w:szCs w:val="20"/>
              </w:rPr>
              <w:t>n³)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35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ú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/>
              <w:ind w:left="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15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4"/>
              <w:ind w:left="345"/>
            </w:pPr>
            <w:r>
              <w:rPr>
                <w:rFonts w:cs="Arial" w:hAnsi="Arial" w:eastAsia="Arial" w:ascii="Arial"/>
                <w:b/>
                <w:spacing w:val="-2"/>
                <w:w w:val="103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i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position w:val="10"/>
                <w:sz w:val="13"/>
                <w:szCs w:val="13"/>
              </w:rPr>
              <w:t>k</w:t>
            </w:r>
            <w:r>
              <w:rPr>
                <w:rFonts w:cs="Arial" w:hAnsi="Arial" w:eastAsia="Arial" w:ascii="Arial"/>
                <w:b/>
                <w:i/>
                <w:spacing w:val="0"/>
                <w:w w:val="103"/>
                <w:position w:val="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01" w:right="102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i/>
                <w:spacing w:val="-9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0"/>
              <w:ind w:left="904" w:right="888"/>
            </w:pPr>
            <w:r>
              <w:rPr>
                <w:rFonts w:cs="Arial" w:hAnsi="Arial" w:eastAsia="Arial" w:ascii="Arial"/>
                <w:i/>
                <w:spacing w:val="-2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&gt;</w:t>
            </w:r>
            <w:r>
              <w:rPr>
                <w:rFonts w:cs="Arial" w:hAnsi="Arial" w:eastAsia="Arial" w:ascii="Arial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3)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Arial" w:hAnsi="Arial" w:eastAsia="Arial" w:ascii="Arial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186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0"/>
              <w:ind w:left="349"/>
            </w:pPr>
            <w:r>
              <w:rPr>
                <w:rFonts w:cs="Arial" w:hAnsi="Arial" w:eastAsia="Arial" w:ascii="Arial"/>
                <w:b/>
                <w:spacing w:val="-2"/>
                <w:w w:val="103"/>
                <w:sz w:val="20"/>
                <w:szCs w:val="20"/>
              </w:rPr>
              <w:t>O(</w:t>
            </w:r>
            <w:r>
              <w:rPr>
                <w:rFonts w:cs="Arial" w:hAnsi="Arial" w:eastAsia="Arial" w:ascii="Arial"/>
                <w:b/>
                <w:i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b/>
                <w:i/>
                <w:spacing w:val="-2"/>
                <w:w w:val="99"/>
                <w:position w:val="10"/>
                <w:sz w:val="13"/>
                <w:szCs w:val="13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3"/>
                <w:position w:val="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6"/>
            </w:pP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auto" w:line="248"/>
              <w:ind w:left="61" w:right="2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dos</w:t>
            </w:r>
            <w:r>
              <w:rPr>
                <w:rFonts w:cs="Arial" w:hAnsi="Arial" w:eastAsia="Arial" w:ascii="Arial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5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-4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i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i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3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83" w:right="144"/>
        <w:sectPr>
          <w:pgMar w:header="538" w:footer="339" w:top="800" w:bottom="280" w:left="1420" w:right="140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nor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90"/>
      </w:pPr>
      <w:r>
        <w:pict>
          <v:shape type="#_x0000_t75" style="width:439.2pt;height:2.88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4" w:lineRule="exact" w:line="220"/>
        <w:ind w:left="183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nte</w:t>
      </w:r>
      <w:r>
        <w:rPr>
          <w:rFonts w:cs="Arial" w:hAnsi="Arial" w:eastAsia="Arial" w:ascii="Arial"/>
          <w:spacing w:val="3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nto</w:t>
      </w:r>
      <w:r>
        <w:rPr>
          <w:rFonts w:cs="Arial" w:hAnsi="Arial" w:eastAsia="Arial" w:ascii="Arial"/>
          <w:spacing w:val="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gún</w:t>
      </w:r>
      <w:r>
        <w:rPr>
          <w:rFonts w:cs="Arial" w:hAnsi="Arial" w:eastAsia="Arial" w:ascii="Arial"/>
          <w:spacing w:val="2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458" w:right="463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og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56"/>
              <w:ind w:left="580" w:right="576"/>
            </w:pPr>
            <w:r>
              <w:rPr>
                <w:rFonts w:cs="Arial" w:hAnsi="Arial" w:eastAsia="Arial" w:ascii="Arial"/>
                <w:spacing w:val="0"/>
                <w:w w:val="103"/>
                <w:position w:val="-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3"/>
                <w:position w:val="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56"/>
              <w:ind w:left="585" w:right="590"/>
            </w:pPr>
            <w:r>
              <w:rPr>
                <w:rFonts w:cs="Arial" w:hAnsi="Arial" w:eastAsia="Arial" w:ascii="Arial"/>
                <w:spacing w:val="0"/>
                <w:w w:val="103"/>
                <w:position w:val="-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3"/>
                <w:position w:val="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56"/>
              <w:ind w:left="763" w:right="768"/>
            </w:pPr>
            <w:r>
              <w:rPr>
                <w:rFonts w:cs="Arial" w:hAnsi="Arial" w:eastAsia="Arial" w:ascii="Arial"/>
                <w:spacing w:val="0"/>
                <w:w w:val="103"/>
                <w:position w:val="-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3"/>
                <w:position w:val="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1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40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45" w:right="65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823" w:right="82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31" w:right="636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8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30" w:right="53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765" w:right="77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32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20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472" w:right="47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645" w:right="655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20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472" w:right="472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508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73" w:right="578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463" w:right="463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445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0"/>
              <w:ind w:left="10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position w:val="4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16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16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441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33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5"/>
              <w:ind w:left="61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10</w:t>
            </w:r>
            <w:r>
              <w:rPr>
                <w:rFonts w:cs="Arial" w:hAnsi="Arial" w:eastAsia="Arial" w:ascii="Arial"/>
                <w:spacing w:val="-4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-4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position w:val="3"/>
                <w:sz w:val="20"/>
                <w:szCs w:val="20"/>
              </w:rPr>
              <w:t>21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16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16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441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33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847" w:right="85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2" w:hRule="exact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16" w:right="516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458" w:right="458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49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383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6"/>
              <w:ind w:left="21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5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6"/>
              <w:ind w:left="847" w:right="85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2" w:hRule="exact"/>
        </w:trPr>
        <w:tc>
          <w:tcPr>
            <w:tcW w:w="146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0"/>
              <w:ind w:left="458" w:right="458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5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0"/>
              <w:ind w:left="544" w:right="540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0"/>
              <w:ind w:left="458" w:right="458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0"/>
              <w:ind w:left="325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9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0"/>
              <w:ind w:left="153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0"/>
              <w:ind w:left="847" w:right="850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83" w:right="6053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2.5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ia</w:t>
      </w:r>
      <w:r>
        <w:rPr>
          <w:rFonts w:cs="Arial" w:hAnsi="Arial" w:eastAsia="Arial" w:ascii="Arial"/>
          <w:b/>
          <w:i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cl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83" w:right="14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tí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oy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144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d;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3" w:right="6090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.3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4"/>
          <w:w w:val="102"/>
          <w:sz w:val="22"/>
          <w:szCs w:val="22"/>
        </w:rPr>
        <w:t>mo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860" w:right="141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860" w:right="144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860" w:right="146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860" w:right="148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uy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ña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860" w:right="146" w:hanging="336"/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860" w:right="145" w:hanging="336"/>
        <w:sectPr>
          <w:pgNumType w:start="10"/>
          <w:pgMar w:footer="339" w:header="538" w:top="800" w:bottom="280" w:left="1420" w:right="1400"/>
          <w:footerReference w:type="default" r:id="rId16"/>
          <w:pgSz w:w="12240" w:h="15840"/>
        </w:sectPr>
      </w:pPr>
      <w:r>
        <w:rPr>
          <w:rFonts w:cs="Arial" w:hAnsi="Arial" w:eastAsia="Arial" w:ascii="Arial"/>
          <w:spacing w:val="1"/>
          <w:w w:val="144"/>
          <w:sz w:val="20"/>
          <w:szCs w:val="20"/>
        </w:rPr>
        <w:t>ü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44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5215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.4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ob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nt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----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---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&gt;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---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&gt;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6"/>
        <w:ind w:left="143" w:right="9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tót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O(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2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spacing w:val="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nto</w:t>
      </w:r>
      <w:r>
        <w:rPr>
          <w:rFonts w:cs="Arial" w:hAnsi="Arial" w:eastAsia="Arial" w:ascii="Arial"/>
          <w:spacing w:val="3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2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po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o.</w:t>
      </w:r>
      <w:r>
        <w:rPr>
          <w:rFonts w:cs="Arial" w:hAnsi="Arial" w:eastAsia="Arial" w:ascii="Arial"/>
          <w:spacing w:val="2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2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3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3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an</w:t>
      </w:r>
      <w:r>
        <w:rPr>
          <w:rFonts w:cs="Arial" w:hAnsi="Arial" w:eastAsia="Arial" w:ascii="Arial"/>
          <w:spacing w:val="3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9"/>
        <w:ind w:left="143" w:right="100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ji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(k</w:t>
      </w:r>
      <w:r>
        <w:rPr>
          <w:rFonts w:cs="Arial" w:hAnsi="Arial" w:eastAsia="Arial" w:ascii="Arial"/>
          <w:spacing w:val="5"/>
          <w:w w:val="100"/>
          <w:position w:val="3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an</w:t>
      </w:r>
      <w:r>
        <w:rPr>
          <w:rFonts w:cs="Arial" w:hAnsi="Arial" w:eastAsia="Arial" w:ascii="Arial"/>
          <w:spacing w:val="3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3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43" w:right="5438"/>
      </w:pPr>
      <w:r>
        <w:pict>
          <v:group style="position:absolute;margin-left:79.39pt;margin-top:10.51pt;width:188.5pt;height:2.02pt;mso-position-horizontal-relative:page;mso-position-vertical-relative:paragraph;z-index:-2223" coordorigin="1588,210" coordsize="3770,40">
            <v:shape style="position:absolute;left:1613;top:235;width:3730;height:0" coordorigin="1613,235" coordsize="3730,0" path="m1613,235l5342,235e" filled="f" stroked="t" strokeweight="1.54pt" strokecolor="#BFBFBF">
              <v:path arrowok="t"/>
            </v:shape>
            <v:shape style="position:absolute;left:1603;top:226;width:3730;height:0" coordorigin="1603,226" coordsize="3730,0" path="m1603,226l5333,226e" filled="f" stroked="t" strokeweight="1.5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2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-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l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  <w:t>t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2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-2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u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b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6"/>
          <w:w w:val="102"/>
          <w:sz w:val="22"/>
          <w:szCs w:val="22"/>
          <w:shadow/>
        </w:rPr>
        <w:t>p</w:t>
      </w:r>
      <w:r>
        <w:rPr>
          <w:rFonts w:cs="Arial" w:hAnsi="Arial" w:eastAsia="Arial" w:ascii="Arial"/>
          <w:b/>
          <w:spacing w:val="6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6"/>
          <w:w w:val="102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6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6"/>
          <w:w w:val="102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6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g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m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íf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474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right"/>
        <w:ind w:right="82"/>
      </w:pPr>
      <w:r>
        <w:rPr>
          <w:rFonts w:cs="Arial" w:hAnsi="Arial" w:eastAsia="Arial" w:ascii="Arial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l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m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ada</w:t>
      </w:r>
      <w:r>
        <w:rPr>
          <w:rFonts w:cs="Arial" w:hAnsi="Arial" w:eastAsia="Arial" w:ascii="Arial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1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1794"/>
      </w:pPr>
      <w:r>
        <w:rPr>
          <w:rFonts w:cs="Arial" w:hAnsi="Arial" w:eastAsia="Arial" w:ascii="Arial"/>
          <w:spacing w:val="0"/>
          <w:w w:val="100"/>
          <w:sz w:val="17"/>
          <w:szCs w:val="17"/>
        </w:rPr>
        <w:t>Retor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n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o</w:t>
      </w:r>
      <w:r>
        <w:rPr>
          <w:rFonts w:cs="Arial" w:hAnsi="Arial" w:eastAsia="Arial" w:ascii="Arial"/>
          <w:spacing w:val="7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1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1660"/>
      </w:pPr>
      <w:r>
        <w:rPr>
          <w:rFonts w:cs="Arial" w:hAnsi="Arial" w:eastAsia="Arial" w:ascii="Arial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l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m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ada</w:t>
      </w:r>
      <w:r>
        <w:rPr>
          <w:rFonts w:cs="Arial" w:hAnsi="Arial" w:eastAsia="Arial" w:ascii="Arial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2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right"/>
        <w:spacing w:lineRule="exact" w:line="180"/>
      </w:pP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Retor</w:t>
      </w:r>
      <w:r>
        <w:rPr>
          <w:rFonts w:cs="Arial" w:hAnsi="Arial" w:eastAsia="Arial" w:ascii="Arial"/>
          <w:spacing w:val="-5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spacing w:val="7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7"/>
          <w:szCs w:val="17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-51"/>
      </w:pPr>
      <w:r>
        <w:pict>
          <v:group style="position:absolute;margin-left:90.12pt;margin-top:-15.7001pt;width:299.76pt;height:94.32pt;mso-position-horizontal-relative:page;mso-position-vertical-relative:paragraph;z-index:-2222" coordorigin="1802,-314" coordsize="5995,1886">
            <v:shape style="position:absolute;left:1810;top:-307;width:1133;height:1872" coordorigin="1810,-307" coordsize="1133,1872" path="m1810,1565l2942,1565,2942,-307,1810,-307,1810,1565xe" filled="f" stroked="t" strokeweight="0.72pt" strokecolor="#000000">
              <v:path arrowok="t"/>
            </v:shape>
            <v:shape style="position:absolute;left:2938;top:-134;width:1454;height:461" coordorigin="2938,-134" coordsize="1454,461" path="m2938,-134l4392,327e" filled="f" stroked="t" strokeweight="0.72pt" strokecolor="#000000">
              <v:path arrowok="t"/>
            </v:shape>
            <v:shape style="position:absolute;left:4517;top:216;width:1133;height:514" coordorigin="4517,216" coordsize="1133,514" path="m4517,730l5650,730,5650,216,4517,216,4517,730xe" filled="f" stroked="t" strokeweight="0.72pt" strokecolor="#000000">
              <v:path arrowok="t"/>
            </v:shape>
            <v:shape style="position:absolute;left:4354;top:260;width:163;height:139" coordorigin="4354,260" coordsize="163,139" path="m4354,399l4517,375,4402,260,4354,399xe" filled="t" fillcolor="#000000" stroked="f">
              <v:path arrowok="t"/>
              <v:fill/>
            </v:shape>
            <v:shape style="position:absolute;left:3062;top:77;width:1454;height:466" coordorigin="3062,77" coordsize="1454,466" path="m4517,543l3062,77e" filled="f" stroked="t" strokeweight="0.72pt" strokecolor="#000000">
              <v:path arrowok="t"/>
            </v:shape>
            <v:shape style="position:absolute;left:2938;top:10;width:168;height:139" coordorigin="2938,10" coordsize="168,139" path="m3106,10l2938,34,3053,149,3106,10xe" filled="t" fillcolor="#000000" stroked="f">
              <v:path arrowok="t"/>
              <v:fill/>
            </v:shape>
            <v:shape style="position:absolute;left:2938;top:576;width:1334;height:307" coordorigin="2938,576" coordsize="1334,307" path="m2938,884l4272,576e" filled="f" stroked="t" strokeweight="0.72pt" strokecolor="#000000">
              <v:path arrowok="t"/>
            </v:shape>
            <v:shape style="position:absolute;left:4243;top:509;width:163;height:144" coordorigin="4243,509" coordsize="163,144" path="m4277,653l4406,548,4243,509,4277,653xe" filled="t" fillcolor="#000000" stroked="f">
              <v:path arrowok="t"/>
              <v:fill/>
            </v:shape>
            <v:shape style="position:absolute;left:3067;top:711;width:1450;height:307" coordorigin="3067,711" coordsize="1450,307" path="m4517,711l3067,1018e" filled="f" stroked="t" strokeweight="0.72pt" strokecolor="#000000">
              <v:path arrowok="t"/>
            </v:shape>
            <v:shape style="position:absolute;left:2938;top:946;width:163;height:144" coordorigin="2938,946" coordsize="163,144" path="m3067,946l2938,1052,3101,1090,3067,946xe" filled="t" fillcolor="#000000" stroked="f">
              <v:path arrowok="t"/>
              <v:fill/>
            </v:shape>
            <v:shape style="position:absolute;left:5645;top:370;width:902;height:605" coordorigin="5645,370" coordsize="902,605" path="m5645,370l6547,975e" filled="f" stroked="t" strokeweight="0.72pt" strokecolor="#000000">
              <v:path arrowok="t"/>
            </v:shape>
            <v:shape style="position:absolute;left:6658;top:893;width:1133;height:514" coordorigin="6658,893" coordsize="1133,514" path="m6658,1407l7790,1407,7790,893,6658,893,6658,1407xe" filled="f" stroked="t" strokeweight="0.72pt" strokecolor="#000000">
              <v:path arrowok="t"/>
            </v:shape>
            <v:shape style="position:absolute;left:6499;top:908;width:163;height:144" coordorigin="6499,908" coordsize="163,144" path="m6499,1032l6662,1052,6576,908,6499,1032xe" filled="t" fillcolor="#000000" stroked="f">
              <v:path arrowok="t"/>
              <v:fill/>
            </v:shape>
            <v:shape style="position:absolute;left:5755;top:615;width:902;height:605" coordorigin="5755,615" coordsize="902,605" path="m6658,1220l5755,615e" filled="f" stroked="t" strokeweight="0.72pt" strokecolor="#000000">
              <v:path arrowok="t"/>
            </v:shape>
            <v:shape style="position:absolute;left:5645;top:548;width:168;height:139" coordorigin="5645,548" coordsize="168,139" path="m5813,567l5645,548,5731,687,5813,567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3" w:equalWidth="off">
            <w:col w:w="2774" w:space="201"/>
            <w:col w:w="1440" w:space="672"/>
            <w:col w:w="4253"/>
          </w:cols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44"/>
        <w:ind w:left="143" w:right="136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ed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7645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.1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Fun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on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93"/>
      </w:pP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8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i/>
          <w:spacing w:val="6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415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63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mb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e_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un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ió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4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407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36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36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369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7083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.2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2"/>
          <w:sz w:val="22"/>
          <w:szCs w:val="22"/>
        </w:rPr>
        <w:t>Pr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4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nto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ed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9"/>
        <w:ind w:left="143" w:right="9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–en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a/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4730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.3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i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i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G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ob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43" w:right="5604"/>
      </w:pP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98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1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9"/>
        <w:ind w:left="143" w:right="103"/>
      </w:pPr>
      <w:r>
        <w:pict>
          <v:group style="position:absolute;margin-left:185.88pt;margin-top:58.2199pt;width:204pt;height:204pt;mso-position-horizontal-relative:page;mso-position-vertical-relative:paragraph;z-index:-2221" coordorigin="3718,1164" coordsize="4080,4080">
            <v:shape style="position:absolute;left:3725;top:1172;width:4066;height:4066" coordorigin="3725,1172" coordsize="4066,4066" path="m3725,5237l7790,5237,7790,1172,3725,1172,3725,5237xe" filled="t" fillcolor="#FFFFFF" stroked="f">
              <v:path arrowok="t"/>
              <v:fill/>
            </v:shape>
            <v:shape style="position:absolute;left:3725;top:1172;width:4066;height:4066" coordorigin="3725,1172" coordsize="4066,4066" path="m3725,5237l7790,5237,7790,1172,3725,1172,3725,5237xe" filled="f" stroked="t" strokeweight="0.72pt" strokecolor="#000000">
              <v:path arrowok="t"/>
            </v:shape>
            <v:shape style="position:absolute;left:4066;top:1848;width:3389;height:1862" coordorigin="4066,1848" coordsize="3389,1862" path="m4066,3711l7454,3711,7454,1848,4066,1848,4066,3711xe" filled="t" fillcolor="#FFFFFF" stroked="f">
              <v:path arrowok="t"/>
              <v:fill/>
            </v:shape>
            <v:shape style="position:absolute;left:4066;top:1848;width:3389;height:1862" coordorigin="4066,1848" coordsize="3389,1862" path="m4066,3711l7454,3711,7454,1848,4066,1848,4066,3711xe" filled="f" stroked="t" strokeweight="0.72pt" strokecolor="#000000">
              <v:path arrowok="t"/>
            </v:shape>
            <v:shape style="position:absolute;left:4402;top:2525;width:2938;height:1133" coordorigin="4402,2525" coordsize="2938,1133" path="m4402,3658l7339,3658,7339,2525,4402,2525,4402,3658xe" filled="t" fillcolor="#FFFFFF" stroked="f">
              <v:path arrowok="t"/>
              <v:fill/>
            </v:shape>
            <v:shape style="position:absolute;left:4402;top:2525;width:2938;height:1133" coordorigin="4402,2525" coordsize="2938,1133" path="m4402,3658l7339,3658,7339,2525,4402,2525,4402,3658xe" filled="f" stroked="t" strokeweight="0.72pt" strokecolor="#000000">
              <v:path arrowok="t"/>
            </v:shape>
            <v:shape style="position:absolute;left:4066;top:3879;width:3389;height:1075" coordorigin="4066,3879" coordsize="3389,1075" path="m4066,4954l7454,4954,7454,3879,4066,3879,4066,4954xe" filled="t" fillcolor="#FFFFFF" stroked="f">
              <v:path arrowok="t"/>
              <v:fill/>
            </v:shape>
            <v:shape style="position:absolute;left:4066;top:3879;width:3389;height:1075" coordorigin="4066,3879" coordsize="3389,1075" path="m4066,4954l7454,4954,7454,3879,4066,3879,4066,4954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68"/>
        <w:ind w:left="2433"/>
      </w:pPr>
      <w:r>
        <w:rPr>
          <w:rFonts w:cs="Arial" w:hAnsi="Arial" w:eastAsia="Arial" w:ascii="Arial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r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o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gra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m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5"/>
          <w:w w:val="101"/>
          <w:sz w:val="17"/>
          <w:szCs w:val="17"/>
        </w:rPr>
        <w:t>D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E</w:t>
      </w:r>
      <w:r>
        <w:rPr>
          <w:rFonts w:cs="Arial" w:hAnsi="Arial" w:eastAsia="Arial" w:ascii="Arial"/>
          <w:spacing w:val="-5"/>
          <w:w w:val="101"/>
          <w:sz w:val="17"/>
          <w:szCs w:val="17"/>
        </w:rPr>
        <w:t>M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O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180"/>
        <w:ind w:left="2433"/>
      </w:pPr>
      <w:r>
        <w:rPr>
          <w:rFonts w:cs="Arial" w:hAnsi="Arial" w:eastAsia="Arial" w:ascii="Arial"/>
          <w:spacing w:val="-5"/>
          <w:w w:val="100"/>
          <w:sz w:val="17"/>
          <w:szCs w:val="17"/>
        </w:rPr>
        <w:t>Ti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po</w:t>
      </w:r>
      <w:r>
        <w:rPr>
          <w:rFonts w:cs="Arial" w:hAnsi="Arial" w:eastAsia="Arial" w:ascii="Arial"/>
          <w:spacing w:val="4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X,</w:t>
      </w:r>
      <w:r>
        <w:rPr>
          <w:rFonts w:cs="Arial" w:hAnsi="Arial" w:eastAsia="Arial" w:ascii="Arial"/>
          <w:spacing w:val="3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X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1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,</w:t>
      </w:r>
      <w:r>
        <w:rPr>
          <w:rFonts w:cs="Arial" w:hAnsi="Arial" w:eastAsia="Arial" w:ascii="Arial"/>
          <w:spacing w:val="9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.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                                     </w:t>
      </w:r>
      <w:r>
        <w:rPr>
          <w:rFonts w:cs="Arial" w:hAnsi="Arial" w:eastAsia="Arial" w:ascii="Arial"/>
          <w:spacing w:val="14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5"/>
          <w:w w:val="100"/>
          <w:sz w:val="17"/>
          <w:szCs w:val="17"/>
        </w:rPr>
        <w:t>Ám</w:t>
      </w:r>
      <w:r>
        <w:rPr>
          <w:rFonts w:cs="Arial" w:hAnsi="Arial" w:eastAsia="Arial" w:ascii="Arial"/>
          <w:spacing w:val="-5"/>
          <w:w w:val="100"/>
          <w:sz w:val="17"/>
          <w:szCs w:val="17"/>
        </w:rPr>
        <w:t>b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ito</w:t>
      </w:r>
      <w:r>
        <w:rPr>
          <w:rFonts w:cs="Arial" w:hAnsi="Arial" w:eastAsia="Arial" w:ascii="Arial"/>
          <w:spacing w:val="1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de</w:t>
      </w:r>
      <w:r>
        <w:rPr>
          <w:rFonts w:cs="Arial" w:hAnsi="Arial" w:eastAsia="Arial" w:ascii="Arial"/>
          <w:spacing w:val="-2"/>
          <w:w w:val="100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1"/>
          <w:sz w:val="17"/>
          <w:szCs w:val="17"/>
        </w:rPr>
        <w:t>X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"/>
        <w:ind w:left="2433"/>
      </w:pPr>
      <w:r>
        <w:rPr>
          <w:rFonts w:cs="Arial" w:hAnsi="Arial" w:eastAsia="Arial" w:ascii="Arial"/>
          <w:b/>
          <w:spacing w:val="0"/>
          <w:w w:val="102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7" w:lineRule="exact" w:line="260"/>
        <w:ind w:left="2433"/>
      </w:pPr>
      <w:r>
        <w:rPr>
          <w:rFonts w:cs="Arial" w:hAnsi="Arial" w:eastAsia="Arial" w:ascii="Arial"/>
          <w:b/>
          <w:spacing w:val="0"/>
          <w:w w:val="100"/>
          <w:position w:val="-5"/>
          <w:sz w:val="17"/>
          <w:szCs w:val="17"/>
        </w:rPr>
        <w:t>.</w:t>
      </w:r>
      <w:r>
        <w:rPr>
          <w:rFonts w:cs="Arial" w:hAnsi="Arial" w:eastAsia="Arial" w:ascii="Arial"/>
          <w:b/>
          <w:spacing w:val="0"/>
          <w:w w:val="100"/>
          <w:position w:val="-5"/>
          <w:sz w:val="17"/>
          <w:szCs w:val="17"/>
        </w:rPr>
        <w:t>     </w:t>
      </w:r>
      <w:r>
        <w:rPr>
          <w:rFonts w:cs="Arial" w:hAnsi="Arial" w:eastAsia="Arial" w:ascii="Arial"/>
          <w:b/>
          <w:spacing w:val="6"/>
          <w:w w:val="100"/>
          <w:position w:val="-5"/>
          <w:sz w:val="17"/>
          <w:szCs w:val="17"/>
        </w:rPr>
        <w:t> </w:t>
      </w:r>
      <w:r>
        <w:rPr>
          <w:rFonts w:cs="Arial" w:hAnsi="Arial" w:eastAsia="Arial" w:ascii="Arial"/>
          <w:spacing w:val="0"/>
          <w:w w:val="100"/>
          <w:position w:val="5"/>
          <w:sz w:val="18"/>
          <w:szCs w:val="18"/>
        </w:rPr>
        <w:t>Pr</w:t>
      </w:r>
      <w:r>
        <w:rPr>
          <w:rFonts w:cs="Arial" w:hAnsi="Arial" w:eastAsia="Arial" w:ascii="Arial"/>
          <w:spacing w:val="6"/>
          <w:w w:val="100"/>
          <w:position w:val="5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position w:val="5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position w:val="5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position w:val="5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position w:val="5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position w:val="5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position w:val="5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position w:val="5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position w:val="5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position w:val="5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5"/>
          <w:sz w:val="18"/>
          <w:szCs w:val="18"/>
        </w:rPr>
        <w:t>o</w:t>
      </w:r>
      <w:r>
        <w:rPr>
          <w:rFonts w:cs="Arial" w:hAnsi="Arial" w:eastAsia="Arial" w:ascii="Arial"/>
          <w:spacing w:val="46"/>
          <w:w w:val="100"/>
          <w:position w:val="5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position w:val="5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exact" w:line="140"/>
        <w:ind w:left="2735" w:right="3431"/>
      </w:pP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ip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o</w:t>
      </w:r>
      <w:r>
        <w:rPr>
          <w:rFonts w:cs="Arial" w:hAnsi="Arial" w:eastAsia="Arial" w:ascii="Arial"/>
          <w:spacing w:val="26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-5"/>
          <w:w w:val="100"/>
          <w:position w:val="1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-5"/>
          <w:w w:val="100"/>
          <w:position w:val="1"/>
          <w:sz w:val="18"/>
          <w:szCs w:val="18"/>
        </w:rPr>
        <w:t>Y</w:t>
      </w:r>
      <w:r>
        <w:rPr>
          <w:rFonts w:cs="Arial" w:hAnsi="Arial" w:eastAsia="Arial" w:ascii="Arial"/>
          <w:spacing w:val="6"/>
          <w:w w:val="100"/>
          <w:position w:val="1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position w:val="1"/>
          <w:sz w:val="18"/>
          <w:szCs w:val="18"/>
        </w:rPr>
        <w:t>.</w:t>
      </w:r>
      <w:r>
        <w:rPr>
          <w:rFonts w:cs="Arial" w:hAnsi="Arial" w:eastAsia="Arial" w:ascii="Arial"/>
          <w:spacing w:val="1"/>
          <w:w w:val="100"/>
          <w:position w:val="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                 </w:t>
      </w:r>
      <w:r>
        <w:rPr>
          <w:rFonts w:cs="Arial" w:hAnsi="Arial" w:eastAsia="Arial" w:ascii="Arial"/>
          <w:spacing w:val="12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position w:val="1"/>
          <w:sz w:val="18"/>
          <w:szCs w:val="18"/>
        </w:rPr>
        <w:t>Á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mbi</w:t>
      </w:r>
      <w:r>
        <w:rPr>
          <w:rFonts w:cs="Arial" w:hAnsi="Arial" w:eastAsia="Arial" w:ascii="Arial"/>
          <w:spacing w:val="6"/>
          <w:w w:val="100"/>
          <w:position w:val="1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o</w:t>
      </w:r>
      <w:r>
        <w:rPr>
          <w:rFonts w:cs="Arial" w:hAnsi="Arial" w:eastAsia="Arial" w:ascii="Arial"/>
          <w:spacing w:val="22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position w:val="1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position w:val="1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 w:lineRule="exact" w:line="200"/>
        <w:ind w:left="2769"/>
      </w:pPr>
      <w:r>
        <w:rPr>
          <w:rFonts w:cs="Arial" w:hAnsi="Arial" w:eastAsia="Arial" w:ascii="Arial"/>
          <w:b/>
          <w:spacing w:val="0"/>
          <w:w w:val="104"/>
          <w:position w:val="-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0"/>
        <w:ind w:left="2769"/>
      </w:pP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position w:val="3"/>
          <w:sz w:val="18"/>
          <w:szCs w:val="18"/>
        </w:rPr>
        <w:t>    </w:t>
      </w:r>
      <w:r>
        <w:rPr>
          <w:rFonts w:cs="Arial" w:hAnsi="Arial" w:eastAsia="Arial" w:ascii="Arial"/>
          <w:b/>
          <w:spacing w:val="42"/>
          <w:w w:val="100"/>
          <w:position w:val="3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Pr</w:t>
      </w:r>
      <w:r>
        <w:rPr>
          <w:rFonts w:cs="Arial" w:hAnsi="Arial" w:eastAsia="Arial" w:ascii="Arial"/>
          <w:spacing w:val="6"/>
          <w:w w:val="100"/>
          <w:position w:val="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position w:val="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position w:val="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position w:val="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position w:val="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2769"/>
      </w:pP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position w:val="2"/>
          <w:sz w:val="18"/>
          <w:szCs w:val="18"/>
        </w:rPr>
        <w:t>    </w:t>
      </w:r>
      <w:r>
        <w:rPr>
          <w:rFonts w:cs="Arial" w:hAnsi="Arial" w:eastAsia="Arial" w:ascii="Arial"/>
          <w:b/>
          <w:spacing w:val="42"/>
          <w:w w:val="100"/>
          <w:position w:val="2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18"/>
          <w:szCs w:val="18"/>
        </w:rPr>
        <w:t>ip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o</w:t>
      </w:r>
      <w:r>
        <w:rPr>
          <w:rFonts w:cs="Arial" w:hAnsi="Arial" w:eastAsia="Arial" w:ascii="Arial"/>
          <w:spacing w:val="2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18"/>
          <w:szCs w:val="18"/>
        </w:rPr>
        <w:t>Z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position w:val="-1"/>
          <w:sz w:val="18"/>
          <w:szCs w:val="18"/>
        </w:rPr>
        <w:t>Z</w:t>
      </w:r>
      <w:r>
        <w:rPr>
          <w:rFonts w:cs="Arial" w:hAnsi="Arial" w:eastAsia="Arial" w:ascii="Arial"/>
          <w:spacing w:val="2"/>
          <w:w w:val="100"/>
          <w:position w:val="-1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4"/>
          <w:position w:val="-1"/>
          <w:sz w:val="18"/>
          <w:szCs w:val="18"/>
        </w:rPr>
        <w:t>..</w:t>
      </w:r>
      <w:r>
        <w:rPr>
          <w:rFonts w:cs="Arial" w:hAnsi="Arial" w:eastAsia="Arial" w:ascii="Arial"/>
          <w:spacing w:val="0"/>
          <w:w w:val="104"/>
          <w:position w:val="-1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"/>
        <w:ind w:left="3110"/>
      </w:pP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  <w:ind w:left="3110"/>
      </w:pP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                           </w:t>
      </w:r>
      <w:r>
        <w:rPr>
          <w:rFonts w:cs="Arial" w:hAnsi="Arial" w:eastAsia="Arial" w:ascii="Arial"/>
          <w:b/>
          <w:spacing w:val="14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Z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" w:lineRule="exact" w:line="160"/>
        <w:ind w:left="3110"/>
      </w:pPr>
      <w:r>
        <w:rPr>
          <w:rFonts w:cs="Arial" w:hAnsi="Arial" w:eastAsia="Arial" w:ascii="Arial"/>
          <w:b/>
          <w:spacing w:val="0"/>
          <w:w w:val="100"/>
          <w:position w:val="-1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3"/>
        <w:ind w:left="276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Pr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2769"/>
      </w:pP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ip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          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8"/>
        <w:ind w:left="2769"/>
      </w:pP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2769"/>
      </w:pP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2769"/>
      </w:pPr>
      <w:r>
        <w:rPr>
          <w:rFonts w:cs="Arial" w:hAnsi="Arial" w:eastAsia="Arial" w:ascii="Arial"/>
          <w:b/>
          <w:spacing w:val="0"/>
          <w:w w:val="100"/>
          <w:position w:val="-1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9"/>
        <w:ind w:left="3093" w:right="3798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Id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uto" w:line="247"/>
        <w:ind w:left="143" w:right="101"/>
      </w:pP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ot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7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dor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2805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.4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ca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bp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i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p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i/>
          <w:spacing w:val="-12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i/>
          <w:spacing w:val="-9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488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248"/>
        <w:ind w:left="4348" w:right="2478" w:hanging="2482"/>
      </w:pP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r</w:t>
      </w: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m</w:t>
      </w: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b/>
          <w:spacing w:val="3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b/>
          <w:spacing w:val="-2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b/>
          <w:spacing w:val="66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m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b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r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(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s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:</w:t>
      </w:r>
      <w:r>
        <w:rPr>
          <w:rFonts w:cs="Courier New" w:hAnsi="Courier New" w:eastAsia="Courier New" w:ascii="Courier New"/>
          <w:spacing w:val="6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F1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s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2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:</w:t>
      </w:r>
      <w:r>
        <w:rPr>
          <w:rFonts w:cs="Courier New" w:hAnsi="Courier New" w:eastAsia="Courier New" w:ascii="Courier New"/>
          <w:spacing w:val="47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3"/>
          <w:sz w:val="18"/>
          <w:szCs w:val="18"/>
        </w:rPr>
        <w:t>F</w:t>
      </w:r>
      <w:r>
        <w:rPr>
          <w:rFonts w:cs="Courier New" w:hAnsi="Courier New" w:eastAsia="Courier New" w:ascii="Courier New"/>
          <w:spacing w:val="0"/>
          <w:w w:val="103"/>
          <w:sz w:val="18"/>
          <w:szCs w:val="18"/>
        </w:rPr>
        <w:t>2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" w:lineRule="auto" w:line="248"/>
        <w:ind w:left="4348" w:right="2367"/>
      </w:pP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0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0"/>
          <w:w w:val="104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s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_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3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:</w:t>
      </w:r>
      <w:r>
        <w:rPr>
          <w:rFonts w:cs="Courier New" w:hAnsi="Courier New" w:eastAsia="Courier New" w:ascii="Courier New"/>
          <w:spacing w:val="6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F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n</w:t>
      </w:r>
      <w:r>
        <w:rPr>
          <w:rFonts w:cs="Courier New" w:hAnsi="Courier New" w:eastAsia="Courier New" w:ascii="Courier New"/>
          <w:spacing w:val="0"/>
          <w:w w:val="104"/>
          <w:sz w:val="18"/>
          <w:szCs w:val="18"/>
        </w:rPr>
        <w:t>)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207"/>
      </w:pPr>
      <w:r>
        <w:pict>
          <v:group style="position:absolute;margin-left:158.16pt;margin-top:-47.7073pt;width:276.48pt;height:93.36pt;mso-position-horizontal-relative:page;mso-position-vertical-relative:paragraph;z-index:-2220" coordorigin="3163,-954" coordsize="5530,1867">
            <v:shape style="position:absolute;left:3163;top:-954;width:5530;height:1867" coordorigin="3163,-954" coordsize="5530,1867" path="m3163,913l8693,913,8693,-954,3163,-954,3163,913xe" filled="f" stroked="t" strokeweight="0.7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spacing w:val="0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7"/>
        <w:ind w:left="2207"/>
      </w:pPr>
      <w:r>
        <w:rPr>
          <w:rFonts w:cs="Courier New" w:hAnsi="Courier New" w:eastAsia="Courier New" w:ascii="Courier New"/>
          <w:b/>
          <w:spacing w:val="0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2" w:lineRule="auto" w:line="254"/>
        <w:ind w:left="1866" w:right="5526" w:firstLine="341"/>
      </w:pPr>
      <w:r>
        <w:rPr>
          <w:rFonts w:cs="Courier New" w:hAnsi="Courier New" w:eastAsia="Courier New" w:ascii="Courier New"/>
          <w:b/>
          <w:spacing w:val="0"/>
          <w:w w:val="104"/>
          <w:sz w:val="18"/>
          <w:szCs w:val="18"/>
        </w:rPr>
        <w:t>.</w:t>
      </w:r>
      <w:r>
        <w:rPr>
          <w:rFonts w:cs="Courier New" w:hAnsi="Courier New" w:eastAsia="Courier New" w:ascii="Courier New"/>
          <w:b/>
          <w:spacing w:val="0"/>
          <w:w w:val="104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f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i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n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_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p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r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o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c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e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d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i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m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i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e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n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t</w:t>
      </w:r>
      <w:r>
        <w:rPr>
          <w:rFonts w:cs="Courier New" w:hAnsi="Courier New" w:eastAsia="Courier New" w:ascii="Courier New"/>
          <w:b/>
          <w:spacing w:val="0"/>
          <w:w w:val="104"/>
          <w:sz w:val="18"/>
          <w:szCs w:val="18"/>
        </w:rPr>
        <w:t>o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538" w:footer="339" w:top="800" w:bottom="280" w:left="1460" w:right="1440"/>
          <w:pgSz w:w="12240" w:h="15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43" w:right="-5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sectPr>
          <w:type w:val="continuous"/>
          <w:pgSz w:w="12240" w:h="15840"/>
          <w:pgMar w:top="1480" w:bottom="280" w:left="1460" w:right="1440"/>
          <w:cols w:num="2" w:equalWidth="off">
            <w:col w:w="3282" w:space="39"/>
            <w:col w:w="6019"/>
          </w:cols>
        </w:sectPr>
      </w:pPr>
      <w:r>
        <w:rPr>
          <w:rFonts w:cs="Courier New" w:hAnsi="Courier New" w:eastAsia="Courier New" w:ascii="Courier New"/>
          <w:b/>
          <w:spacing w:val="3"/>
          <w:w w:val="100"/>
          <w:position w:val="1"/>
          <w:sz w:val="18"/>
          <w:szCs w:val="18"/>
        </w:rPr>
        <w:t>N</w:t>
      </w:r>
      <w:r>
        <w:rPr>
          <w:rFonts w:cs="Courier New" w:hAnsi="Courier New" w:eastAsia="Courier New" w:ascii="Courier New"/>
          <w:b/>
          <w:spacing w:val="-2"/>
          <w:w w:val="100"/>
          <w:position w:val="1"/>
          <w:sz w:val="18"/>
          <w:szCs w:val="18"/>
        </w:rPr>
        <w:t>o</w:t>
      </w:r>
      <w:r>
        <w:rPr>
          <w:rFonts w:cs="Courier New" w:hAnsi="Courier New" w:eastAsia="Courier New" w:ascii="Courier New"/>
          <w:b/>
          <w:spacing w:val="3"/>
          <w:w w:val="100"/>
          <w:position w:val="1"/>
          <w:sz w:val="18"/>
          <w:szCs w:val="18"/>
        </w:rPr>
        <w:t>m</w:t>
      </w:r>
      <w:r>
        <w:rPr>
          <w:rFonts w:cs="Courier New" w:hAnsi="Courier New" w:eastAsia="Courier New" w:ascii="Courier New"/>
          <w:b/>
          <w:spacing w:val="-2"/>
          <w:w w:val="100"/>
          <w:position w:val="1"/>
          <w:sz w:val="18"/>
          <w:szCs w:val="18"/>
        </w:rPr>
        <w:t>b</w:t>
      </w:r>
      <w:r>
        <w:rPr>
          <w:rFonts w:cs="Courier New" w:hAnsi="Courier New" w:eastAsia="Courier New" w:ascii="Courier New"/>
          <w:b/>
          <w:spacing w:val="3"/>
          <w:w w:val="100"/>
          <w:position w:val="1"/>
          <w:sz w:val="18"/>
          <w:szCs w:val="18"/>
        </w:rPr>
        <w:t>r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8"/>
          <w:szCs w:val="18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-2"/>
          <w:w w:val="100"/>
          <w:position w:val="1"/>
          <w:sz w:val="18"/>
          <w:szCs w:val="18"/>
        </w:rPr>
        <w:t>(</w:t>
      </w:r>
      <w:r>
        <w:rPr>
          <w:rFonts w:cs="Courier New" w:hAnsi="Courier New" w:eastAsia="Courier New" w:ascii="Courier New"/>
          <w:spacing w:val="3"/>
          <w:w w:val="100"/>
          <w:position w:val="1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0"/>
          <w:position w:val="1"/>
          <w:sz w:val="18"/>
          <w:szCs w:val="18"/>
        </w:rPr>
        <w:t>1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,</w:t>
      </w:r>
      <w:r>
        <w:rPr>
          <w:rFonts w:cs="Courier New" w:hAnsi="Courier New" w:eastAsia="Courier New" w:ascii="Courier New"/>
          <w:spacing w:val="22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position w:val="1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0"/>
          <w:position w:val="1"/>
          <w:sz w:val="18"/>
          <w:szCs w:val="18"/>
        </w:rPr>
        <w:t>2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,</w:t>
      </w:r>
      <w:r>
        <w:rPr>
          <w:rFonts w:cs="Courier New" w:hAnsi="Courier New" w:eastAsia="Courier New" w:ascii="Courier New"/>
          <w:spacing w:val="18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0"/>
          <w:position w:val="1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-2"/>
          <w:w w:val="100"/>
          <w:position w:val="1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.</w:t>
      </w:r>
      <w:r>
        <w:rPr>
          <w:rFonts w:cs="Courier New" w:hAnsi="Courier New" w:eastAsia="Courier New" w:ascii="Courier New"/>
          <w:spacing w:val="18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3"/>
          <w:w w:val="104"/>
          <w:position w:val="1"/>
          <w:sz w:val="18"/>
          <w:szCs w:val="18"/>
        </w:rPr>
        <w:t>A</w:t>
      </w:r>
      <w:r>
        <w:rPr>
          <w:rFonts w:cs="Courier New" w:hAnsi="Courier New" w:eastAsia="Courier New" w:ascii="Courier New"/>
          <w:spacing w:val="-2"/>
          <w:w w:val="104"/>
          <w:position w:val="1"/>
          <w:sz w:val="18"/>
          <w:szCs w:val="18"/>
        </w:rPr>
        <w:t>n</w:t>
      </w:r>
      <w:r>
        <w:rPr>
          <w:rFonts w:cs="Courier New" w:hAnsi="Courier New" w:eastAsia="Courier New" w:ascii="Courier New"/>
          <w:spacing w:val="3"/>
          <w:w w:val="104"/>
          <w:position w:val="1"/>
          <w:sz w:val="18"/>
          <w:szCs w:val="18"/>
        </w:rPr>
        <w:t>)</w:t>
      </w:r>
      <w:r>
        <w:rPr>
          <w:rFonts w:cs="Courier New" w:hAnsi="Courier New" w:eastAsia="Courier New" w:ascii="Courier New"/>
          <w:spacing w:val="0"/>
          <w:w w:val="104"/>
          <w:position w:val="1"/>
          <w:sz w:val="18"/>
          <w:szCs w:val="18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365"/>
        <w:ind w:left="143" w:right="10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...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8" w:lineRule="auto" w:line="247"/>
        <w:ind w:left="820" w:right="98" w:hanging="33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ta: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820" w:right="101" w:hanging="33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í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9"/>
        <w:ind w:left="82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: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S</w:t>
      </w:r>
      <w:r>
        <w:rPr>
          <w:rFonts w:cs="Courier New" w:hAnsi="Courier New" w:eastAsia="Courier New" w:ascii="Courier New"/>
          <w:b/>
          <w:spacing w:val="-2"/>
          <w:w w:val="104"/>
          <w:sz w:val="18"/>
          <w:szCs w:val="18"/>
        </w:rPr>
        <w:t>u</w:t>
      </w:r>
      <w:r>
        <w:rPr>
          <w:rFonts w:cs="Courier New" w:hAnsi="Courier New" w:eastAsia="Courier New" w:ascii="Courier New"/>
          <w:b/>
          <w:spacing w:val="3"/>
          <w:w w:val="104"/>
          <w:sz w:val="18"/>
          <w:szCs w:val="18"/>
        </w:rPr>
        <w:t>b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(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"/>
          <w:w w:val="185"/>
          <w:sz w:val="18"/>
          <w:szCs w:val="18"/>
        </w:rPr>
        <w:t>g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B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,X</w:t>
      </w:r>
      <w:r>
        <w:rPr>
          <w:rFonts w:cs="Times New Roman" w:hAnsi="Times New Roman" w:eastAsia="Times New Roman" w:ascii="Times New Roman"/>
          <w:spacing w:val="1"/>
          <w:w w:val="185"/>
          <w:sz w:val="18"/>
          <w:szCs w:val="18"/>
        </w:rPr>
        <w:t>g</w:t>
      </w:r>
      <w:r>
        <w:rPr>
          <w:rFonts w:cs="Courier New" w:hAnsi="Courier New" w:eastAsia="Courier New" w:ascii="Courier New"/>
          <w:spacing w:val="3"/>
          <w:w w:val="104"/>
          <w:sz w:val="18"/>
          <w:szCs w:val="18"/>
        </w:rPr>
        <w:t>3</w:t>
      </w:r>
      <w:r>
        <w:rPr>
          <w:rFonts w:cs="Courier New" w:hAnsi="Courier New" w:eastAsia="Courier New" w:ascii="Courier New"/>
          <w:spacing w:val="-2"/>
          <w:w w:val="104"/>
          <w:sz w:val="18"/>
          <w:szCs w:val="18"/>
        </w:rPr>
        <w:t>0)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9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fe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7190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b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v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n: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6669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4.2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po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3"/>
          <w:w w:val="103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2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08"/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uto" w:line="247"/>
        <w:ind w:left="143" w:righ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52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tLeast" w:line="340"/>
        <w:ind w:left="143" w:right="10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exact" w:line="220"/>
        <w:ind w:left="143" w:right="8167"/>
      </w:pP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a: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161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oc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di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ie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5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3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j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spacing w:val="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te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o)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1838"/>
      </w:pPr>
      <w:r>
        <w:pict>
          <v:group style="position:absolute;margin-left:276.12pt;margin-top:2.6152pt;width:192.48pt;height:51.36pt;mso-position-horizontal-relative:page;mso-position-vertical-relative:paragraph;z-index:-2219" coordorigin="5522,52" coordsize="3850,1027">
            <v:shape style="position:absolute;left:5530;top:60;width:1018;height:0" coordorigin="5530,60" coordsize="1018,0" path="m5530,60l6547,60e" filled="f" stroked="t" strokeweight="0.72pt" strokecolor="#000000">
              <v:path arrowok="t"/>
            </v:shape>
            <v:shape style="position:absolute;left:6883;top:60;width:1579;height:0" coordorigin="6883,60" coordsize="1579,0" path="m6883,60l8462,60e" filled="f" stroked="t" strokeweight="0.72pt" strokecolor="#000000">
              <v:path arrowok="t"/>
            </v:shape>
            <v:shape style="position:absolute;left:5870;top:69;width:1354;height:1003" coordorigin="5870,69" coordsize="1354,1003" path="m5870,396l5870,1072,6096,1072,7224,1072,7224,674,7224,396,6432,396,5981,69,6096,396,5870,396xe" filled="f" stroked="t" strokeweight="0.72pt" strokecolor="#000000">
              <v:path arrowok="t"/>
            </v:shape>
            <v:shape style="position:absolute;left:7675;top:69;width:1690;height:1003" coordorigin="7675,69" coordsize="1690,1003" path="m7675,396l7675,1072,7958,1072,9365,1072,9365,674,9365,396,8376,396,7786,69,7958,396,7675,396xe" filled="f" stroked="t" strokeweight="0.7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 w:lineRule="exact" w:line="220"/>
        <w:ind w:left="1838"/>
        <w:sectPr>
          <w:pgMar w:header="538" w:footer="339" w:top="800" w:bottom="280" w:left="1460" w:right="1440"/>
          <w:pgSz w:w="12240" w:h="15840"/>
        </w:sectPr>
      </w:pPr>
      <w:r>
        <w:rPr>
          <w:rFonts w:cs="Courier New" w:hAnsi="Courier New" w:eastAsia="Courier New" w:ascii="Courier New"/>
          <w:spacing w:val="0"/>
          <w:w w:val="103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14"/>
        <w:ind w:left="1801" w:right="1308"/>
      </w:pP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.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20"/>
        <w:ind w:left="1161" w:right="-51"/>
      </w:pP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ro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ed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mie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 w:lineRule="auto" w:line="250"/>
        <w:ind w:left="72" w:right="-31" w:hanging="72"/>
      </w:pPr>
      <w:r>
        <w:br w:type="column"/>
      </w:r>
      <w:r>
        <w:rPr>
          <w:rFonts w:cs="Arial" w:hAnsi="Arial" w:eastAsia="Arial" w:ascii="Arial"/>
          <w:w w:val="104"/>
          <w:sz w:val="18"/>
          <w:szCs w:val="18"/>
        </w:rPr>
        <w:t>P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á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m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4"/>
          <w:sz w:val="18"/>
          <w:szCs w:val="18"/>
        </w:rPr>
        <w:t>t</w:t>
      </w:r>
      <w:r>
        <w:rPr>
          <w:rFonts w:cs="Arial" w:hAnsi="Arial" w:eastAsia="Arial" w:ascii="Arial"/>
          <w:spacing w:val="5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7"/>
          <w:w w:val="104"/>
          <w:sz w:val="18"/>
          <w:szCs w:val="18"/>
        </w:rPr>
        <w:t>v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l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 w:lineRule="auto" w:line="250"/>
        <w:ind w:left="182" w:right="1611" w:hanging="182"/>
        <w:sectPr>
          <w:type w:val="continuous"/>
          <w:pgSz w:w="12240" w:h="15840"/>
          <w:pgMar w:top="1480" w:bottom="280" w:left="1460" w:right="1440"/>
          <w:cols w:num="3" w:equalWidth="off">
            <w:col w:w="3307" w:space="1353"/>
            <w:col w:w="892" w:space="918"/>
            <w:col w:w="2870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po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f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4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4"/>
          <w:sz w:val="18"/>
          <w:szCs w:val="18"/>
        </w:rPr>
        <w:t>cia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9"/>
        <w:ind w:left="143" w:right="4579"/>
      </w:pP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b/>
          <w:i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4.3</w:t>
      </w:r>
      <w:r>
        <w:rPr>
          <w:rFonts w:cs="Arial" w:hAnsi="Arial" w:eastAsia="Arial" w:ascii="Arial"/>
          <w:b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esis</w:t>
      </w:r>
      <w:r>
        <w:rPr>
          <w:rFonts w:cs="Arial" w:hAnsi="Arial" w:eastAsia="Arial" w:ascii="Arial"/>
          <w:b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i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isi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i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p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m</w:t>
      </w:r>
      <w:r>
        <w:rPr>
          <w:rFonts w:cs="Arial" w:hAnsi="Arial" w:eastAsia="Arial" w:ascii="Arial"/>
          <w:b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i/>
          <w:spacing w:val="-2"/>
          <w:w w:val="103"/>
          <w:sz w:val="20"/>
          <w:szCs w:val="20"/>
        </w:rPr>
        <w:t>t</w:t>
      </w:r>
      <w:r>
        <w:rPr>
          <w:rFonts w:cs="Arial" w:hAnsi="Arial" w:eastAsia="Arial" w:ascii="Arial"/>
          <w:b/>
          <w:i/>
          <w:spacing w:val="1"/>
          <w:w w:val="103"/>
          <w:sz w:val="20"/>
          <w:szCs w:val="20"/>
        </w:rPr>
        <w:t>r</w:t>
      </w:r>
      <w:r>
        <w:rPr>
          <w:rFonts w:cs="Arial" w:hAnsi="Arial" w:eastAsia="Arial" w:ascii="Arial"/>
          <w:b/>
          <w:i/>
          <w:spacing w:val="-1"/>
          <w:w w:val="103"/>
          <w:sz w:val="20"/>
          <w:szCs w:val="20"/>
        </w:rPr>
        <w:t>o</w:t>
      </w:r>
      <w:r>
        <w:rPr>
          <w:rFonts w:cs="Arial" w:hAnsi="Arial" w:eastAsia="Arial" w:ascii="Arial"/>
          <w:b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98"/>
      </w:pPr>
      <w:r>
        <w:rPr>
          <w:rFonts w:cs="Arial" w:hAnsi="Arial" w:eastAsia="Arial" w:ascii="Arial"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fe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9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–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-1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5.2793"/>
          <w:szCs w:val="5.2793"/>
        </w:rPr>
        <w:jc w:val="left"/>
        <w:ind w:left="119"/>
        <w:sectPr>
          <w:type w:val="continuous"/>
          <w:pgSz w:w="12240" w:h="15840"/>
          <w:pgMar w:top="1480" w:bottom="280" w:left="1460" w:right="1440"/>
        </w:sectPr>
      </w:pPr>
      <w:r>
        <w:pict>
          <v:shape type="#_x0000_t75" style="width:455.76pt;height:2.64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5.2793"/>
          <w:szCs w:val="5.279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43" w:right="7475"/>
      </w:pPr>
      <w:r>
        <w:pict>
          <v:group style="position:absolute;margin-left:79.39pt;margin-top:10.51pt;width:86.5pt;height:2.02pt;mso-position-horizontal-relative:page;mso-position-vertical-relative:paragraph;z-index:-2218" coordorigin="1588,210" coordsize="1730,40">
            <v:shape style="position:absolute;left:1613;top:235;width:130;height:0" coordorigin="1613,235" coordsize="130,0" path="m1613,235l1742,235e" filled="f" stroked="t" strokeweight="1.54pt" strokecolor="#BFBFBF">
              <v:path arrowok="t"/>
            </v:shape>
            <v:shape style="position:absolute;left:1603;top:226;width:130;height:0" coordorigin="1603,226" coordsize="130,0" path="m1603,226l1733,226e" filled="f" stroked="t" strokeweight="1.54pt" strokecolor="#000000">
              <v:path arrowok="t"/>
            </v:shape>
            <v:shape style="position:absolute;left:1733;top:226;width:77;height:0" coordorigin="1733,226" coordsize="77,0" path="m1733,226l1810,226e" filled="f" stroked="t" strokeweight="1.54pt" strokecolor="#000000">
              <v:path arrowok="t"/>
            </v:shape>
            <v:shape style="position:absolute;left:1819;top:235;width:1483;height:0" coordorigin="1819,235" coordsize="1483,0" path="m1819,235l3302,235e" filled="f" stroked="t" strokeweight="1.54pt" strokecolor="#BFBFBF">
              <v:path arrowok="t"/>
            </v:shape>
            <v:shape style="position:absolute;left:1810;top:226;width:1483;height:0" coordorigin="1810,226" coordsize="1483,0" path="m1810,226l3293,226e" filled="f" stroked="t" strokeweight="1.5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3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5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e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c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u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-5"/>
          <w:w w:val="102"/>
          <w:sz w:val="22"/>
          <w:szCs w:val="22"/>
          <w:shadow/>
        </w:rPr>
        <w:t>v</w:t>
      </w:r>
      <w:r>
        <w:rPr>
          <w:rFonts w:cs="Arial" w:hAnsi="Arial" w:eastAsia="Arial" w:ascii="Arial"/>
          <w:b/>
          <w:spacing w:val="-5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1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4"/>
          <w:w w:val="102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2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0"/>
          <w:w w:val="102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uy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108"/>
      </w:pP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-9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nte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ta)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i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i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i/>
          <w:spacing w:val="6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both"/>
        <w:spacing w:before="71"/>
        <w:ind w:left="143" w:right="568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F(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99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78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F(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1"/>
        <w:ind w:left="1478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F(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0)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24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1"/>
        <w:ind w:left="1478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F(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+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position w:val="10"/>
          <w:sz w:val="13"/>
          <w:szCs w:val="13"/>
        </w:rPr>
        <w:t>2</w:t>
      </w:r>
      <w:r>
        <w:rPr>
          <w:rFonts w:cs="Arial" w:hAnsi="Arial" w:eastAsia="Arial" w:ascii="Arial"/>
          <w:spacing w:val="24"/>
          <w:w w:val="100"/>
          <w:position w:val="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=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position w:val="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78"/>
      </w:pP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...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  <w:sectPr>
          <w:pgMar w:header="538" w:footer="339" w:top="800" w:bottom="280" w:left="1460" w:right="1440"/>
          <w:pgSz w:w="12240" w:h="15840"/>
        </w:sectPr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43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ind w:right="34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</w:pPr>
      <w:r>
        <w:rPr>
          <w:rFonts w:cs="Arial" w:hAnsi="Arial" w:eastAsia="Arial" w:ascii="Arial"/>
          <w:spacing w:val="3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3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0;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right="1171"/>
        <w:sectPr>
          <w:type w:val="continuous"/>
          <w:pgSz w:w="12240" w:h="15840"/>
          <w:pgMar w:top="1480" w:bottom="280" w:left="1460" w:right="1440"/>
          <w:cols w:num="2" w:equalWidth="off">
            <w:col w:w="3021" w:space="1183"/>
            <w:col w:w="5136"/>
          </w:cols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BASE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460" w:right="14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9"/>
      </w:pP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60"/>
        <w:ind w:right="-56"/>
      </w:pPr>
      <w:r>
        <w:pict>
          <v:group style="position:absolute;margin-left:264.46pt;margin-top:-18.2031pt;width:8.44pt;height:35.56pt;mso-position-horizontal-relative:page;mso-position-vertical-relative:paragraph;z-index:-2216" coordorigin="5289,-364" coordsize="169,711">
            <v:shape style="position:absolute;left:5333;top:-340;width:29;height:10" coordorigin="5333,-340" coordsize="29,10" path="m5357,-335l5357,-340,5347,-340,5333,-335,5357,-335,5362,-330,5362,-335,5357,-335xe" filled="t" fillcolor="#000000" stroked="f">
              <v:path arrowok="t"/>
              <v:fill/>
            </v:shape>
            <v:shape style="position:absolute;left:5376;top:-42;width:19;height:10" coordorigin="5376,-42" coordsize="19,10" path="m5390,-37l5390,-42,5386,-42,5376,-37,5390,-37,5395,-32,5395,-37,5390,-37xe" filled="t" fillcolor="#000000" stroked="f">
              <v:path arrowok="t"/>
              <v:fill/>
            </v:shape>
            <v:shape style="position:absolute;left:5405;top:-8;width:43;height:10" coordorigin="5405,-8" coordsize="43,10" path="m5448,-4l5405,-8,5405,-4,5419,1,5448,1,5448,-4xe" filled="t" fillcolor="#000000" stroked="f">
              <v:path arrowok="t"/>
              <v:fill/>
            </v:shape>
            <v:shape style="position:absolute;left:5299;top:318;width:58;height:19" coordorigin="5299,318" coordsize="58,19" path="m5304,337l5338,337,5338,332,5342,332,5342,328,5333,323,5357,323,5357,318,5352,323,5304,323,5304,328,5299,328,5299,332,5304,332,5304,337xe" filled="t" fillcolor="#000000" stroked="f">
              <v:path arrowok="t"/>
              <v:fill/>
            </v:shape>
            <v:shape style="position:absolute;left:5333;top:289;width:43;height:38" coordorigin="5333,289" coordsize="43,38" path="m5352,323l5357,318,5362,318,5362,313,5366,313,5366,308,5371,308,5371,299,5362,294,5376,294,5376,289,5376,294,5357,294,5357,304,5352,304,5352,308,5347,308,5347,313,5338,313,5338,318,5333,318,5333,323,5342,328,5352,328,5352,323xe" filled="t" fillcolor="#000000" stroked="f">
              <v:path arrowok="t"/>
              <v:fill/>
            </v:shape>
            <v:shape style="position:absolute;left:5299;top:-354;width:149;height:653" coordorigin="5299,-354" coordsize="149,653" path="m5381,-52l5381,-296,5376,-296,5376,-316,5371,-316,5371,-325,5366,-325,5366,-330,5362,-330,5357,-335,5333,-335,5347,-340,5347,-344,5338,-344,5338,-349,5309,-349,5309,-354,5304,-354,5304,-349,5299,-349,5299,-344,5304,-344,5304,-335,5333,-335,5333,-330,5342,-330,5342,-325,5352,-325,5352,-320,5357,-320,5357,-311,5362,-311,5362,-301,5366,-301,5366,-56,5371,-56,5371,-37,5376,-37,5376,-32,5381,-32,5381,-23,5386,-23,5386,-18,5390,-18,5390,-13,5400,-13,5400,-8,5405,-8,5419,1,5419,6,5410,6,5400,11,5400,16,5395,16,5395,20,5390,20,5390,25,5386,25,5386,40,5381,40,5381,289,5376,289,5376,299,5371,299,5362,294,5362,284,5366,284,5366,35,5371,35,5371,20,5376,20,5376,16,5381,16,5381,11,5386,11,5386,6,5390,6,5390,1,5395,1,5395,-4,5448,-4,5448,-13,5419,-13,5419,-18,5414,-18,5414,-23,5405,-23,5405,-28,5395,-28,5395,-32,5390,-37,5376,-37,5386,-42,5386,-52,5381,-52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3"/>
          <w:w w:val="103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3"/>
          <w:position w:val="-1"/>
          <w:sz w:val="20"/>
          <w:szCs w:val="20"/>
        </w:rPr>
        <w:t>=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3"/>
          <w:position w:val="-1"/>
          <w:sz w:val="20"/>
          <w:szCs w:val="20"/>
        </w:rPr>
        <w:t>*</w:t>
      </w:r>
      <w:r>
        <w:rPr>
          <w:rFonts w:cs="Arial" w:hAnsi="Arial" w:eastAsia="Arial" w:ascii="Arial"/>
          <w:spacing w:val="3"/>
          <w:w w:val="103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(</w:t>
      </w:r>
      <w:r>
        <w:rPr>
          <w:rFonts w:cs="Arial" w:hAnsi="Arial" w:eastAsia="Arial" w:ascii="Arial"/>
          <w:spacing w:val="7"/>
          <w:w w:val="103"/>
          <w:position w:val="-1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1</w:t>
      </w:r>
      <w:r>
        <w:rPr>
          <w:rFonts w:cs="Arial" w:hAnsi="Arial" w:eastAsia="Arial" w:ascii="Arial"/>
          <w:spacing w:val="3"/>
          <w:w w:val="103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-1"/>
          <w:w w:val="103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10"/>
          <w:w w:val="103"/>
          <w:position w:val="-1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99"/>
          <w:position w:val="8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1480" w:bottom="280" w:left="1460" w:right="1440"/>
          <w:cols w:num="3" w:equalWidth="off">
            <w:col w:w="2581" w:space="17"/>
            <w:col w:w="1313" w:space="292"/>
            <w:col w:w="5137"/>
          </w:cols>
        </w:sectPr>
      </w:pPr>
      <w:r>
        <w:pict>
          <v:group style="position:absolute;margin-left:262.54pt;margin-top:-61.6801pt;width:8.2pt;height:35.56pt;mso-position-horizontal-relative:page;mso-position-vertical-relative:paragraph;z-index:-2217" coordorigin="5251,-1234" coordsize="164,711">
            <v:shape style="position:absolute;left:5261;top:-571;width:67;height:38" coordorigin="5261,-571" coordsize="67,38" path="m5266,-537l5266,-532,5294,-532,5294,-537,5299,-537,5299,-542,5309,-542,5309,-547,5314,-547,5314,-552,5318,-552,5318,-556,5323,-556,5323,-561,5314,-566,5328,-566,5328,-571,5328,-566,5309,-566,5309,-561,5304,-561,5304,-556,5294,-556,5294,-552,5290,-552,5290,-547,5266,-547,5266,-542,5261,-542,5261,-537,5266,-537xe" filled="t" fillcolor="#000000" stroked="f">
              <v:path arrowok="t"/>
              <v:fill/>
            </v:shape>
            <v:shape style="position:absolute;left:5261;top:-1224;width:144;height:365" coordorigin="5261,-1224" coordsize="144,365" path="m5299,-1200l5309,-1195,5323,-1195,5314,-1190,5314,-1180,5318,-1180,5318,-1176,5323,-1176,5323,-1166,5328,-1166,5328,-926,5333,-926,5333,-907,5338,-907,5338,-902,5342,-902,5342,-892,5347,-892,5347,-888,5352,-888,5352,-883,5357,-883,5357,-878,5366,-878,5366,-873,5362,-873,5362,-868,5352,-868,5352,-864,5366,-859,5376,-859,5376,-864,5405,-868,5405,-883,5376,-883,5376,-888,5371,-888,5371,-892,5362,-892,5362,-897,5357,-897,5357,-907,5352,-907,5352,-912,5347,-912,5347,-921,5342,-921,5342,-926,5333,-926,5342,-931,5342,-1161,5338,-1161,5338,-1166,5328,-1166,5333,-1171,5333,-1185,5328,-1185,5328,-1195,5323,-1195,5323,-1200,5318,-1200,5318,-1204,5314,-1204,5314,-1209,5304,-1209,5304,-1214,5294,-1214,5294,-1219,5270,-1219,5270,-1224,5266,-1224,5266,-1219,5261,-1219,5261,-1214,5266,-1214,5266,-1204,5290,-1204,5290,-1200,5299,-1200xe" filled="t" fillcolor="#000000" stroked="f">
              <v:path arrowok="t"/>
              <v:fill/>
            </v:shape>
            <v:shape style="position:absolute;left:5299;top:-1200;width:24;height:10" coordorigin="5299,-1200" coordsize="24,10" path="m5309,-1195l5309,-1190,5314,-1190,5323,-1195,5309,-1195,5299,-1200,5299,-1195,5309,-1195xe" filled="t" fillcolor="#000000" stroked="f">
              <v:path arrowok="t"/>
              <v:fill/>
            </v:shape>
            <v:shape style="position:absolute;left:5328;top:-1171;width:10;height:5" coordorigin="5328,-1171" coordsize="10,5" path="m5338,-1166l5328,-1166,5338,-1166,5338,-1171,5333,-1171,5328,-1166,5338,-1166xe" filled="t" fillcolor="#000000" stroked="f">
              <v:path arrowok="t"/>
              <v:fill/>
            </v:shape>
            <v:shape style="position:absolute;left:5333;top:-931;width:10;height:5" coordorigin="5333,-931" coordsize="10,5" path="m5333,-926l5342,-926,5342,-931,5333,-926xe" filled="t" fillcolor="#000000" stroked="f">
              <v:path arrowok="t"/>
              <v:fill/>
            </v:shape>
            <v:shape style="position:absolute;left:5314;top:-868;width:91;height:307" coordorigin="5314,-868" coordsize="91,307" path="m5328,-566l5328,-571,5333,-571,5333,-576,5338,-576,5338,-585,5342,-585,5342,-825,5347,-825,5347,-840,5352,-840,5352,-844,5357,-844,5357,-854,5366,-854,5366,-859,5352,-864,5405,-864,5405,-868,5376,-864,5347,-864,5347,-859,5342,-859,5342,-849,5338,-849,5338,-844,5333,-844,5333,-830,5328,-830,5328,-590,5323,-590,5323,-580,5318,-580,5318,-576,5314,-576,5314,-566,5323,-561,5328,-561,5328,-56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  <w:ind w:left="1526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31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color w:val="000000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color w:val="000000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000000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color w:val="000000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color w:val="000000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color w:val="000000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900" w:right="106" w:hanging="374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31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000000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000000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color w:val="000000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color w:val="000000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color w:val="000000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n.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900" w:right="101" w:hanging="374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55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5"/>
          <w:w w:val="137"/>
          <w:sz w:val="20"/>
          <w:szCs w:val="20"/>
        </w:rPr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  <w:u w:val="single" w:color="000000"/>
        </w:rPr>
        <w:t>P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color w:val="000000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te,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color w:val="000000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color w:val="000000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Cada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;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  <w:sectPr>
          <w:type w:val="continuous"/>
          <w:pgSz w:w="12240" w:h="15840"/>
          <w:pgMar w:top="1480" w:bottom="280" w:left="1460" w:right="14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10"/>
          <w:w w:val="103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90"/>
      </w:pPr>
      <w:r>
        <w:pict>
          <v:shape type="#_x0000_t75" style="width:439.2pt;height:2.88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1"/>
      </w:pP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exact" w:line="220"/>
        <w:ind w:left="183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3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3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3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524" w:hRule="exact"/>
        </w:trPr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6" w:right="1483"/>
            </w:pP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NDICI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021" w:right="2317"/>
            </w:pP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CC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7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64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370"/>
              <w:ind w:left="296" w:right="1552" w:hanging="235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NDICI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8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6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CCI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875"/>
            </w:pP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877" w:hRule="exact"/>
        </w:trPr>
        <w:tc>
          <w:tcPr>
            <w:tcW w:w="446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w w:val="103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65"/>
            </w:pP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NCI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NDICI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6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39"/>
            </w:pP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NCI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39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NDICI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365"/>
              <w:ind w:left="1875" w:right="1207" w:hanging="105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6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CCI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N&gt;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519" w:hRule="exact"/>
        </w:trPr>
        <w:tc>
          <w:tcPr>
            <w:tcW w:w="446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=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03"/>
            </w:pPr>
            <w:r>
              <w:rPr>
                <w:rFonts w:cs="Arial" w:hAnsi="Arial" w:eastAsia="Arial" w:ascii="Arial"/>
                <w:spacing w:val="4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6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NCI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&gt;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6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360"/>
              <w:ind w:left="296" w:right="2565" w:hanging="235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=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3" w:lineRule="auto" w:line="365"/>
              <w:ind w:left="1875" w:right="1123" w:hanging="105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&lt;</w:t>
            </w:r>
            <w:r>
              <w:rPr>
                <w:rFonts w:cs="Arial" w:hAnsi="Arial" w:eastAsia="Arial" w:ascii="Arial"/>
                <w:spacing w:val="6"/>
                <w:w w:val="10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NCI</w:t>
            </w:r>
            <w:r>
              <w:rPr>
                <w:rFonts w:cs="Arial" w:hAnsi="Arial" w:eastAsia="Arial" w:ascii="Arial"/>
                <w:spacing w:val="6"/>
                <w:w w:val="10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&gt;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7"/>
                <w:w w:val="10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3"/>
                <w:sz w:val="20"/>
                <w:szCs w:val="20"/>
              </w:rPr>
              <w:t>+</w:t>
            </w: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1)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9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svi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tú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3" w:right="5423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.1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¿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sa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b/>
          <w:i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rec</w:t>
      </w:r>
      <w:r>
        <w:rPr>
          <w:rFonts w:cs="Arial" w:hAnsi="Arial" w:eastAsia="Arial" w:ascii="Arial"/>
          <w:b/>
          <w:i/>
          <w:spacing w:val="6"/>
          <w:w w:val="102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-6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ón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?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1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83" w:right="1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8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83" w:right="192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66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31"/>
          <w:w w:val="137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i/>
          <w:color w:val="000000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color w:val="000000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i/>
          <w:color w:val="000000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color w:val="000000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ón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66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31"/>
          <w:w w:val="137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color w:val="000000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color w:val="000000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color w:val="000000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color w:val="000000"/>
          <w:spacing w:val="-4"/>
          <w:w w:val="103"/>
          <w:sz w:val="20"/>
          <w:szCs w:val="20"/>
        </w:rPr>
        <w:t>mo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66"/>
      </w:pPr>
      <w:r>
        <w:rPr>
          <w:rFonts w:cs="Arial" w:hAnsi="Arial" w:eastAsia="Arial" w:ascii="Arial"/>
          <w:color w:val="A40020"/>
          <w:spacing w:val="4"/>
          <w:w w:val="137"/>
          <w:sz w:val="20"/>
          <w:szCs w:val="20"/>
        </w:rPr>
        <w:t>Ä</w:t>
      </w:r>
      <w:r>
        <w:rPr>
          <w:rFonts w:cs="Arial" w:hAnsi="Arial" w:eastAsia="Arial" w:ascii="Arial"/>
          <w:color w:val="A40020"/>
          <w:spacing w:val="0"/>
          <w:w w:val="137"/>
          <w:sz w:val="20"/>
          <w:szCs w:val="20"/>
        </w:rPr>
        <w:t> </w:t>
      </w:r>
      <w:r>
        <w:rPr>
          <w:rFonts w:cs="Arial" w:hAnsi="Arial" w:eastAsia="Arial" w:ascii="Arial"/>
          <w:color w:val="A40020"/>
          <w:spacing w:val="31"/>
          <w:w w:val="137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i/>
          <w:color w:val="000000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color w:val="000000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i/>
          <w:color w:val="000000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000000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color w:val="000000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color w:val="000000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color w:val="000000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i/>
          <w:color w:val="000000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i/>
          <w:color w:val="000000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9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8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a;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5.2793"/>
          <w:szCs w:val="5.2793"/>
        </w:rPr>
        <w:jc w:val="left"/>
        <w:ind w:left="159"/>
        <w:sectPr>
          <w:pgMar w:header="538" w:footer="339" w:top="800" w:bottom="280" w:left="1420" w:right="1440"/>
          <w:pgSz w:w="12240" w:h="15840"/>
        </w:sectPr>
      </w:pPr>
      <w:r>
        <w:pict>
          <v:shape type="#_x0000_t75" style="width:455.76pt;height:2.64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5.2793"/>
          <w:szCs w:val="5.279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43" w:right="369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tad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n;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-3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5709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.2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3"/>
          <w:w w:val="102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6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9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6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te.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i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3"/>
          <w:sz w:val="20"/>
          <w:szCs w:val="20"/>
        </w:rPr>
        <w:t>-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ow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43" w:right="10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353" w:right="107" w:hanging="33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353" w:right="106" w:hanging="33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1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7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bú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bú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4416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.3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(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ac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k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rack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ng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eas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98"/>
      </w:pP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i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i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i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12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0"/>
          <w:w w:val="100"/>
          <w:position w:val="-3"/>
          <w:sz w:val="13"/>
          <w:szCs w:val="13"/>
        </w:rPr>
        <w:t>1</w:t>
      </w:r>
      <w:r>
        <w:rPr>
          <w:rFonts w:cs="Arial" w:hAnsi="Arial" w:eastAsia="Arial" w:ascii="Arial"/>
          <w:i/>
          <w:spacing w:val="0"/>
          <w:w w:val="100"/>
          <w:position w:val="-3"/>
          <w:sz w:val="13"/>
          <w:szCs w:val="13"/>
        </w:rPr>
        <w:t>  </w:t>
      </w:r>
      <w:r>
        <w:rPr>
          <w:rFonts w:cs="Arial" w:hAnsi="Arial" w:eastAsia="Arial" w:ascii="Arial"/>
          <w:i/>
          <w:spacing w:val="2"/>
          <w:w w:val="100"/>
          <w:position w:val="-3"/>
          <w:sz w:val="13"/>
          <w:szCs w:val="13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i/>
          <w:spacing w:val="0"/>
          <w:w w:val="100"/>
          <w:position w:val="-3"/>
          <w:sz w:val="13"/>
          <w:szCs w:val="13"/>
        </w:rPr>
        <w:t>1</w:t>
      </w:r>
      <w:r>
        <w:rPr>
          <w:rFonts w:cs="Arial" w:hAnsi="Arial" w:eastAsia="Arial" w:ascii="Arial"/>
          <w:i/>
          <w:spacing w:val="-2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ob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si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1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i/>
          <w:spacing w:val="2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i/>
          <w:spacing w:val="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x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te,</w:t>
      </w:r>
      <w:r>
        <w:rPr>
          <w:rFonts w:cs="Arial" w:hAnsi="Arial" w:eastAsia="Arial" w:ascii="Arial"/>
          <w:i/>
          <w:spacing w:val="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un</w:t>
      </w:r>
      <w:r>
        <w:rPr>
          <w:rFonts w:cs="Arial" w:hAnsi="Arial" w:eastAsia="Arial" w:ascii="Arial"/>
          <w:i/>
          <w:spacing w:val="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í</w:t>
      </w:r>
      <w:r>
        <w:rPr>
          <w:rFonts w:cs="Arial" w:hAnsi="Arial" w:eastAsia="Arial" w:ascii="Arial"/>
          <w:i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i/>
          <w:spacing w:val="2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-9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ta</w:t>
      </w:r>
      <w:r>
        <w:rPr>
          <w:rFonts w:cs="Arial" w:hAnsi="Arial" w:eastAsia="Arial" w:ascii="Arial"/>
          <w:i/>
          <w:spacing w:val="2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al</w:t>
      </w:r>
      <w:r>
        <w:rPr>
          <w:rFonts w:cs="Arial" w:hAnsi="Arial" w:eastAsia="Arial" w:ascii="Arial"/>
          <w:i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ll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i/>
          <w:spacing w:val="2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x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-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i/>
          <w:spacing w:val="3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ez</w:t>
      </w:r>
      <w:r>
        <w:rPr>
          <w:rFonts w:cs="Arial" w:hAnsi="Arial" w:eastAsia="Arial" w:ascii="Arial"/>
          <w:i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or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position w:val="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si</w:t>
      </w:r>
      <w:r>
        <w:rPr>
          <w:rFonts w:cs="Arial" w:hAnsi="Arial" w:eastAsia="Arial" w:ascii="Arial"/>
          <w:i/>
          <w:spacing w:val="7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i/>
          <w:spacing w:val="2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position w:val="0"/>
          <w:sz w:val="20"/>
          <w:szCs w:val="20"/>
        </w:rPr>
        <w:t>el</w:t>
      </w:r>
      <w:r>
        <w:rPr>
          <w:rFonts w:cs="Arial" w:hAnsi="Arial" w:eastAsia="Arial" w:ascii="Arial"/>
          <w:i/>
          <w:spacing w:val="1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ta</w:t>
      </w:r>
      <w:r>
        <w:rPr>
          <w:rFonts w:cs="Arial" w:hAnsi="Arial" w:eastAsia="Arial" w:ascii="Arial"/>
          <w:i/>
          <w:spacing w:val="5"/>
          <w:w w:val="103"/>
          <w:position w:val="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3"/>
          <w:position w:val="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3"/>
          <w:position w:val="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3"/>
          <w:position w:val="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3"/>
          <w:position w:val="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5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06"/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/>
        <w:ind w:left="143" w:right="5793"/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76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oc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di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ie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5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ab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ll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935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za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5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cu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3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lec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ió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935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pe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ir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1161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5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nu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im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en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4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lu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ió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161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Es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á</w:t>
      </w:r>
      <w:r>
        <w:rPr>
          <w:rFonts w:cs="Courier New" w:hAnsi="Courier New" w:eastAsia="Courier New" w:ascii="Courier New"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spacing w:val="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2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ya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1478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ot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ovi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ie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478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om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4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ta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140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ba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3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rt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ov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mi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nt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2140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nz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3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2807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rr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no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aci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140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1478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1161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935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st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4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tab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er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3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á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ib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3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ov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mi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nt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710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ab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llo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33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-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38" w:hRule="exact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-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7"/>
            </w:pPr>
            <w:r>
              <w:rPr>
                <w:rFonts w:cs="Arial" w:hAnsi="Arial" w:eastAsia="Arial" w:ascii="Arial"/>
                <w:b/>
                <w:spacing w:val="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1"/>
            </w:pPr>
            <w:r>
              <w:rPr>
                <w:rFonts w:cs="Arial" w:hAnsi="Arial" w:eastAsia="Arial" w:ascii="Arial"/>
                <w:spacing w:val="0"/>
                <w:w w:val="10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33" w:hRule="exact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-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7"/>
            </w:pPr>
            <w:r>
              <w:rPr>
                <w:rFonts w:cs="Arial" w:hAnsi="Arial" w:eastAsia="Arial" w:ascii="Arial"/>
                <w:b/>
                <w:spacing w:val="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-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162"/>
            </w:pPr>
            <w:r>
              <w:rPr>
                <w:rFonts w:cs="Arial" w:hAnsi="Arial" w:eastAsia="Arial" w:ascii="Arial"/>
                <w:b/>
                <w:spacing w:val="2"/>
                <w:w w:val="101"/>
                <w:sz w:val="30"/>
                <w:szCs w:val="30"/>
              </w:rPr>
              <w:t>.</w:t>
            </w:r>
            <w:r>
              <w:rPr>
                <w:rFonts w:cs="Arial" w:hAnsi="Arial" w:eastAsia="Arial" w:ascii="Arial"/>
                <w:spacing w:val="0"/>
                <w:w w:val="104"/>
                <w:sz w:val="18"/>
                <w:szCs w:val="18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5257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.4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ob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b/>
          <w:i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cc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ópt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nes</w:t>
      </w:r>
      <w:r>
        <w:rPr>
          <w:rFonts w:cs="Arial" w:hAnsi="Arial" w:eastAsia="Arial" w:ascii="Arial"/>
          <w:i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ef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9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et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ndo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i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i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do)</w:t>
      </w:r>
      <w:r>
        <w:rPr>
          <w:rFonts w:cs="Arial" w:hAnsi="Arial" w:eastAsia="Arial" w:ascii="Arial"/>
          <w:i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i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xc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eda</w:t>
      </w:r>
      <w:r>
        <w:rPr>
          <w:rFonts w:cs="Arial" w:hAnsi="Arial" w:eastAsia="Arial" w:ascii="Arial"/>
          <w:i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i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1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1"/>
        <w:ind w:left="641" w:right="4842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oc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di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ie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b/>
          <w:spacing w:val="5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el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cc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4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Óp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im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8"/>
        <w:ind w:left="898" w:right="2940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ic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za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5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cu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3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lec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ió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935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R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pe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t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ir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8"/>
        <w:ind w:left="1124" w:right="3094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5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nu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9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pa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ol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ció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161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3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1478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ot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ovi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ie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442" w:right="3537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om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ta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4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ció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2140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le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3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pti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rt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d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ue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v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as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2140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nz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3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l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uc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3"/>
        <w:ind w:left="2807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B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rr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r</w:t>
      </w:r>
      <w:r>
        <w:rPr>
          <w:rFonts w:cs="Courier New" w:hAnsi="Courier New" w:eastAsia="Courier New" w:ascii="Courier New"/>
          <w:spacing w:val="28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no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aci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20"/>
        <w:ind w:left="2140"/>
        <w:sectPr>
          <w:pgNumType w:start="20"/>
          <w:pgMar w:footer="339" w:header="538" w:top="800" w:bottom="280" w:left="1460" w:right="1440"/>
          <w:footerReference w:type="default" r:id="rId29"/>
          <w:pgSz w:w="12240" w:h="15840"/>
        </w:sectPr>
      </w:pP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right"/>
        <w:spacing w:before="9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ej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r(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ció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65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to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ce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b/>
          <w:spacing w:val="1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i/>
          <w:spacing w:val="6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m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r</w:t>
      </w:r>
      <w:r>
        <w:rPr>
          <w:rFonts w:cs="Courier New" w:hAnsi="Courier New" w:eastAsia="Courier New" w:ascii="Courier New"/>
          <w:i/>
          <w:spacing w:val="0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46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i/>
          <w:spacing w:val="0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i/>
          <w:spacing w:val="18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i/>
          <w:spacing w:val="0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14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i/>
          <w:spacing w:val="-2"/>
          <w:w w:val="104"/>
          <w:sz w:val="18"/>
          <w:szCs w:val="18"/>
        </w:rPr>
        <w:t>m</w:t>
      </w:r>
      <w:r>
        <w:rPr>
          <w:rFonts w:cs="Courier New" w:hAnsi="Courier New" w:eastAsia="Courier New" w:ascii="Courier New"/>
          <w:i/>
          <w:spacing w:val="3"/>
          <w:w w:val="104"/>
          <w:sz w:val="18"/>
          <w:szCs w:val="18"/>
        </w:rPr>
        <w:t>e</w:t>
      </w:r>
      <w:r>
        <w:rPr>
          <w:rFonts w:cs="Courier New" w:hAnsi="Courier New" w:eastAsia="Courier New" w:ascii="Courier New"/>
          <w:i/>
          <w:spacing w:val="-2"/>
          <w:w w:val="104"/>
          <w:sz w:val="18"/>
          <w:szCs w:val="18"/>
        </w:rPr>
        <w:t>j</w:t>
      </w:r>
      <w:r>
        <w:rPr>
          <w:rFonts w:cs="Courier New" w:hAnsi="Courier New" w:eastAsia="Courier New" w:ascii="Courier New"/>
          <w:i/>
          <w:spacing w:val="3"/>
          <w:w w:val="104"/>
          <w:sz w:val="18"/>
          <w:szCs w:val="18"/>
        </w:rPr>
        <w:t>o</w:t>
      </w:r>
      <w:r>
        <w:rPr>
          <w:rFonts w:cs="Courier New" w:hAnsi="Courier New" w:eastAsia="Courier New" w:ascii="Courier New"/>
          <w:i/>
          <w:spacing w:val="-2"/>
          <w:w w:val="104"/>
          <w:sz w:val="18"/>
          <w:szCs w:val="18"/>
        </w:rPr>
        <w:t>r</w:t>
      </w:r>
      <w:r>
        <w:rPr>
          <w:rFonts w:cs="Courier New" w:hAnsi="Courier New" w:eastAsia="Courier New" w:ascii="Courier New"/>
          <w:i/>
          <w:spacing w:val="3"/>
          <w:w w:val="104"/>
          <w:sz w:val="18"/>
          <w:szCs w:val="18"/>
        </w:rPr>
        <w:t>*</w:t>
      </w:r>
      <w:r>
        <w:rPr>
          <w:rFonts w:cs="Courier New" w:hAnsi="Courier New" w:eastAsia="Courier New" w:ascii="Courier New"/>
          <w:i/>
          <w:spacing w:val="-2"/>
          <w:w w:val="104"/>
          <w:sz w:val="18"/>
          <w:szCs w:val="18"/>
        </w:rPr>
        <w:t>*</w:t>
      </w:r>
      <w:r>
        <w:rPr>
          <w:rFonts w:cs="Courier New" w:hAnsi="Courier New" w:eastAsia="Courier New" w:ascii="Courier New"/>
          <w:i/>
          <w:spacing w:val="0"/>
          <w:w w:val="104"/>
          <w:sz w:val="18"/>
          <w:szCs w:val="18"/>
        </w:rPr>
        <w:t>/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3"/>
        <w:ind w:left="667"/>
      </w:pP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o: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=</w:t>
      </w:r>
      <w:r>
        <w:rPr>
          <w:rFonts w:cs="Courier New" w:hAnsi="Courier New" w:eastAsia="Courier New" w:ascii="Courier New"/>
          <w:spacing w:val="4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luc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     </w:t>
      </w:r>
      <w:r>
        <w:rPr>
          <w:rFonts w:cs="Courier New" w:hAnsi="Courier New" w:eastAsia="Courier New" w:ascii="Courier New"/>
          <w:spacing w:val="11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1"/>
          <w:w w:val="100"/>
          <w:sz w:val="20"/>
          <w:szCs w:val="20"/>
        </w:rPr>
        <w:t>/</w:t>
      </w:r>
      <w:r>
        <w:rPr>
          <w:rFonts w:cs="Courier New" w:hAnsi="Courier New" w:eastAsia="Courier New" w:ascii="Courier New"/>
          <w:i/>
          <w:spacing w:val="6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i/>
          <w:spacing w:val="0"/>
          <w:w w:val="100"/>
          <w:sz w:val="20"/>
          <w:szCs w:val="20"/>
        </w:rPr>
        <w:t>*</w:t>
      </w:r>
      <w:r>
        <w:rPr>
          <w:rFonts w:cs="Courier New" w:hAnsi="Courier New" w:eastAsia="Courier New" w:ascii="Courier New"/>
          <w:i/>
          <w:spacing w:val="17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s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u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c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ó</w:t>
      </w:r>
      <w:r>
        <w:rPr>
          <w:rFonts w:cs="Courier New" w:hAnsi="Courier New" w:eastAsia="Courier New" w:ascii="Courier New"/>
          <w:i/>
          <w:spacing w:val="0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i/>
          <w:spacing w:val="4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g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u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r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i/>
          <w:spacing w:val="3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-2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i/>
          <w:spacing w:val="0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i/>
          <w:spacing w:val="4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i/>
          <w:spacing w:val="3"/>
          <w:w w:val="104"/>
          <w:sz w:val="18"/>
          <w:szCs w:val="18"/>
        </w:rPr>
        <w:t>*</w:t>
      </w:r>
      <w:r>
        <w:rPr>
          <w:rFonts w:cs="Courier New" w:hAnsi="Courier New" w:eastAsia="Courier New" w:ascii="Courier New"/>
          <w:i/>
          <w:spacing w:val="-2"/>
          <w:w w:val="104"/>
          <w:sz w:val="18"/>
          <w:szCs w:val="18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20"/>
        <w:sectPr>
          <w:type w:val="continuous"/>
          <w:pgSz w:w="12240" w:h="15840"/>
          <w:pgMar w:top="1480" w:bottom="280" w:left="1460" w:right="1440"/>
          <w:cols w:num="2" w:equalWidth="off">
            <w:col w:w="1982" w:space="158"/>
            <w:col w:w="7200"/>
          </w:cols>
        </w:sectPr>
      </w:pP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position w:val="1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position w:val="1"/>
          <w:sz w:val="20"/>
          <w:szCs w:val="20"/>
        </w:rPr>
        <w:t>si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1478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1161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s</w:t>
      </w:r>
      <w:r>
        <w:rPr>
          <w:rFonts w:cs="Courier New" w:hAnsi="Courier New" w:eastAsia="Courier New" w:ascii="Courier New"/>
          <w:b/>
          <w:spacing w:val="0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935"/>
      </w:pP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H</w:t>
      </w:r>
      <w:r>
        <w:rPr>
          <w:rFonts w:cs="Courier New" w:hAnsi="Courier New" w:eastAsia="Courier New" w:ascii="Courier New"/>
          <w:b/>
          <w:spacing w:val="6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0"/>
          <w:sz w:val="20"/>
          <w:szCs w:val="20"/>
        </w:rPr>
        <w:t>st</w:t>
      </w:r>
      <w:r>
        <w:rPr>
          <w:rFonts w:cs="Courier New" w:hAnsi="Courier New" w:eastAsia="Courier New" w:ascii="Courier New"/>
          <w:b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2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Co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m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pl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e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</w:t>
      </w:r>
      <w:r>
        <w:rPr>
          <w:rFonts w:cs="Courier New" w:hAnsi="Courier New" w:eastAsia="Courier New" w:ascii="Courier New"/>
          <w:spacing w:val="4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sol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u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ó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4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6"/>
          <w:w w:val="100"/>
          <w:sz w:val="20"/>
          <w:szCs w:val="20"/>
        </w:rPr>
        <w:t>(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0"/>
          <w:sz w:val="20"/>
          <w:szCs w:val="20"/>
        </w:rPr>
        <w:t>má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</w:t>
      </w:r>
      <w:r>
        <w:rPr>
          <w:rFonts w:cs="Courier New" w:hAnsi="Courier New" w:eastAsia="Courier New" w:ascii="Courier New"/>
          <w:spacing w:val="2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p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ci</w:t>
      </w:r>
      <w:r>
        <w:rPr>
          <w:rFonts w:cs="Courier New" w:hAnsi="Courier New" w:eastAsia="Courier New" w:ascii="Courier New"/>
          <w:spacing w:val="6"/>
          <w:w w:val="103"/>
          <w:sz w:val="20"/>
          <w:szCs w:val="20"/>
        </w:rPr>
        <w:t>o</w:t>
      </w:r>
      <w:r>
        <w:rPr>
          <w:rFonts w:cs="Courier New" w:hAnsi="Courier New" w:eastAsia="Courier New" w:ascii="Courier New"/>
          <w:spacing w:val="1"/>
          <w:w w:val="103"/>
          <w:sz w:val="20"/>
          <w:szCs w:val="20"/>
        </w:rPr>
        <w:t>nes</w:t>
      </w:r>
      <w:r>
        <w:rPr>
          <w:rFonts w:cs="Courier New" w:hAnsi="Courier New" w:eastAsia="Courier New" w:ascii="Courier New"/>
          <w:spacing w:val="0"/>
          <w:w w:val="103"/>
          <w:sz w:val="20"/>
          <w:szCs w:val="20"/>
        </w:rPr>
        <w:t>)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"/>
        <w:ind w:left="710"/>
      </w:pP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F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i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n_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C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ab</w:t>
      </w:r>
      <w:r>
        <w:rPr>
          <w:rFonts w:cs="Courier New" w:hAnsi="Courier New" w:eastAsia="Courier New" w:ascii="Courier New"/>
          <w:b/>
          <w:spacing w:val="6"/>
          <w:w w:val="103"/>
          <w:sz w:val="20"/>
          <w:szCs w:val="20"/>
        </w:rPr>
        <w:t>a</w:t>
      </w:r>
      <w:r>
        <w:rPr>
          <w:rFonts w:cs="Courier New" w:hAnsi="Courier New" w:eastAsia="Courier New" w:ascii="Courier New"/>
          <w:b/>
          <w:spacing w:val="1"/>
          <w:w w:val="103"/>
          <w:sz w:val="20"/>
          <w:szCs w:val="20"/>
        </w:rPr>
        <w:t>llo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to.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4634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.5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ob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5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6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2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l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left="143" w:right="10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te: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8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gún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.: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2793"/>
          <w:szCs w:val="5.2793"/>
        </w:rPr>
        <w:jc w:val="left"/>
        <w:ind w:left="119"/>
        <w:sectPr>
          <w:type w:val="continuous"/>
          <w:pgSz w:w="12240" w:h="15840"/>
          <w:pgMar w:top="1480" w:bottom="280" w:left="1460" w:right="1440"/>
        </w:sectPr>
      </w:pPr>
      <w:r>
        <w:pict>
          <v:shape type="#_x0000_t75" style="width:455.76pt;height:2.64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5.2793"/>
          <w:szCs w:val="5.279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6"/>
        <w:ind w:left="143" w:right="5231"/>
      </w:pPr>
      <w:r>
        <w:pict>
          <v:group style="position:absolute;margin-left:79.27pt;margin-top:12.5479pt;width:198.82pt;height:2.26pt;mso-position-horizontal-relative:page;mso-position-vertical-relative:paragraph;z-index:-2215" coordorigin="1585,251" coordsize="3976,45">
            <v:shape style="position:absolute;left:1613;top:278;width:3931;height:0" coordorigin="1613,278" coordsize="3931,0" path="m1613,278l5544,278e" filled="f" stroked="t" strokeweight="1.78pt" strokecolor="#BFBFBF">
              <v:path arrowok="t"/>
            </v:shape>
            <v:shape style="position:absolute;left:1603;top:269;width:3931;height:0" coordorigin="1603,269" coordsize="3931,0" path="m1603,269l5534,269e" filled="f" stroked="t" strokeweight="1.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4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-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  <w:t>T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é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c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e</w:t>
      </w:r>
      <w:r>
        <w:rPr>
          <w:rFonts w:cs="Arial" w:hAnsi="Arial" w:eastAsia="Arial" w:ascii="Arial"/>
          <w:b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ñ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e</w:t>
      </w:r>
      <w:r>
        <w:rPr>
          <w:rFonts w:cs="Arial" w:hAnsi="Arial" w:eastAsia="Arial" w:ascii="Arial"/>
          <w:b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  <w:t>t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  <w:t>m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12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12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uta</w:t>
      </w:r>
      <w:r>
        <w:rPr>
          <w:rFonts w:cs="Arial" w:hAnsi="Arial" w:eastAsia="Arial" w:ascii="Arial"/>
          <w:i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12"/>
          <w:w w:val="100"/>
          <w:sz w:val="20"/>
          <w:szCs w:val="20"/>
        </w:rPr>
        <w:t>z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5"/>
        <w:ind w:left="642" w:right="699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 w:lineRule="auto" w:line="365"/>
        <w:ind w:left="642" w:right="6252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ná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5892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.1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fu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7"/>
          <w:w w:val="100"/>
          <w:sz w:val="22"/>
          <w:szCs w:val="22"/>
        </w:rPr>
        <w:t>z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ut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9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ual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*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*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*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si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1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*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5680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.2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do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6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-6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ce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ta,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x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6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43" w:right="110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5" w:lineRule="auto" w:line="247"/>
        <w:ind w:left="143" w:right="10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uy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az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2154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.3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i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ve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rá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(b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ac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k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6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ck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ng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49" w:right="6604"/>
      </w:pPr>
      <w:r>
        <w:rPr>
          <w:rFonts w:cs="Arial" w:hAnsi="Arial" w:eastAsia="Arial" w:ascii="Arial"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6214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.4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-2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og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ac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6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d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n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á</w:t>
      </w:r>
      <w:r>
        <w:rPr>
          <w:rFonts w:cs="Arial" w:hAnsi="Arial" w:eastAsia="Arial" w:ascii="Arial"/>
          <w:b/>
          <w:i/>
          <w:spacing w:val="-4"/>
          <w:w w:val="102"/>
          <w:sz w:val="22"/>
          <w:szCs w:val="22"/>
        </w:rPr>
        <w:t>m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c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5"/>
        <w:ind w:left="143" w:right="10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í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og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i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nte</w:t>
      </w:r>
      <w:r>
        <w:rPr>
          <w:rFonts w:cs="Arial" w:hAnsi="Arial" w:eastAsia="Arial" w:ascii="Arial"/>
          <w:i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ez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8"/>
        <w:ind w:left="143" w:right="101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i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3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6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tá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43" w:right="6108"/>
      </w:pP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.5</w:t>
      </w:r>
      <w:r>
        <w:rPr>
          <w:rFonts w:cs="Arial" w:hAnsi="Arial" w:eastAsia="Arial" w:ascii="Arial"/>
          <w:b/>
          <w:i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go</w:t>
      </w:r>
      <w:r>
        <w:rPr>
          <w:rFonts w:cs="Arial" w:hAnsi="Arial" w:eastAsia="Arial" w:ascii="Arial"/>
          <w:b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22"/>
          <w:szCs w:val="22"/>
        </w:rPr>
        <w:t>mo</w:t>
      </w:r>
      <w:r>
        <w:rPr>
          <w:rFonts w:cs="Arial" w:hAnsi="Arial" w:eastAsia="Arial" w:ascii="Arial"/>
          <w:b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p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r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o</w:t>
      </w:r>
      <w:r>
        <w:rPr>
          <w:rFonts w:cs="Arial" w:hAnsi="Arial" w:eastAsia="Arial" w:ascii="Arial"/>
          <w:b/>
          <w:i/>
          <w:spacing w:val="6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1"/>
          <w:w w:val="102"/>
          <w:sz w:val="22"/>
          <w:szCs w:val="22"/>
        </w:rPr>
        <w:t>b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ili</w:t>
      </w:r>
      <w:r>
        <w:rPr>
          <w:rFonts w:cs="Arial" w:hAnsi="Arial" w:eastAsia="Arial" w:ascii="Arial"/>
          <w:b/>
          <w:i/>
          <w:spacing w:val="4"/>
          <w:w w:val="102"/>
          <w:sz w:val="22"/>
          <w:szCs w:val="22"/>
        </w:rPr>
        <w:t>s</w:t>
      </w:r>
      <w:r>
        <w:rPr>
          <w:rFonts w:cs="Arial" w:hAnsi="Arial" w:eastAsia="Arial" w:ascii="Arial"/>
          <w:b/>
          <w:i/>
          <w:spacing w:val="2"/>
          <w:w w:val="102"/>
          <w:sz w:val="22"/>
          <w:szCs w:val="22"/>
        </w:rPr>
        <w:t>t</w:t>
      </w:r>
      <w:r>
        <w:rPr>
          <w:rFonts w:cs="Arial" w:hAnsi="Arial" w:eastAsia="Arial" w:ascii="Arial"/>
          <w:b/>
          <w:i/>
          <w:spacing w:val="-1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i/>
          <w:spacing w:val="0"/>
          <w:w w:val="102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7"/>
        <w:ind w:left="143" w:right="103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il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4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ada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ún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nar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9"/>
        <w:ind w:left="143" w:right="101"/>
        <w:sectPr>
          <w:pgMar w:header="538" w:footer="339" w:top="800" w:bottom="280" w:left="1460" w:right="1440"/>
          <w:pgSz w:w="12240" w:h="15840"/>
        </w:sectPr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o.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iv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en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450"/>
      </w:pPr>
      <w:r>
        <w:pict>
          <v:shape type="#_x0000_t75" style="width:439.2pt;height:2.88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43"/>
      </w:pPr>
      <w:r>
        <w:pict>
          <v:group style="position:absolute;margin-left:79.39pt;margin-top:10.51pt;width:77.86pt;height:2.02pt;mso-position-horizontal-relative:page;mso-position-vertical-relative:paragraph;z-index:-2214" coordorigin="1588,210" coordsize="1557,40">
            <v:shape style="position:absolute;left:1613;top:235;width:1517;height:0" coordorigin="1613,235" coordsize="1517,0" path="m1613,235l3130,235e" filled="f" stroked="t" strokeweight="1.54pt" strokecolor="#BFBFBF">
              <v:path arrowok="t"/>
            </v:shape>
            <v:shape style="position:absolute;left:1603;top:226;width:1517;height:0" coordorigin="1603,226" coordsize="1517,0" path="m1603,226l3120,226e" filled="f" stroked="t" strokeweight="1.5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22"/>
          <w:szCs w:val="22"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5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-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  <w:t>g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-6"/>
          <w:w w:val="100"/>
          <w:sz w:val="22"/>
          <w:szCs w:val="22"/>
          <w:shadow/>
        </w:rPr>
        <w:t>r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  <w:t>f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shadow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161"/>
      </w:pP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-8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lib</w:t>
      </w:r>
      <w:r>
        <w:rPr>
          <w:rFonts w:cs="Arial" w:hAnsi="Arial" w:eastAsia="Arial" w:ascii="Arial"/>
          <w:b/>
          <w:i/>
          <w:spacing w:val="4"/>
          <w:w w:val="104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161"/>
      </w:pPr>
      <w:r>
        <w:rPr>
          <w:rFonts w:cs="Arial" w:hAnsi="Arial" w:eastAsia="Arial" w:ascii="Arial"/>
          <w:b/>
          <w:i/>
          <w:spacing w:val="-1"/>
          <w:w w:val="104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161"/>
      </w:pPr>
      <w:r>
        <w:rPr>
          <w:rFonts w:cs="Arial" w:hAnsi="Arial" w:eastAsia="Arial" w:ascii="Arial"/>
          <w:b/>
          <w:i/>
          <w:w w:val="104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-1"/>
          <w:w w:val="104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161"/>
      </w:pP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pí</w:t>
      </w:r>
      <w:r>
        <w:rPr>
          <w:rFonts w:cs="Arial" w:hAnsi="Arial" w:eastAsia="Arial" w:ascii="Arial"/>
          <w:b/>
          <w:i/>
          <w:spacing w:val="5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i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lib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q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i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ta</w:t>
      </w:r>
      <w:r>
        <w:rPr>
          <w:rFonts w:cs="Arial" w:hAnsi="Arial" w:eastAsia="Arial" w:ascii="Arial"/>
          <w:b/>
          <w:i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-1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i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b/>
          <w:i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2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i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i/>
          <w:spacing w:val="0"/>
          <w:w w:val="100"/>
          <w:sz w:val="18"/>
          <w:szCs w:val="18"/>
        </w:rPr>
        <w:t>ta</w:t>
      </w:r>
      <w:r>
        <w:rPr>
          <w:rFonts w:cs="Arial" w:hAnsi="Arial" w:eastAsia="Arial" w:ascii="Arial"/>
          <w:b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u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n</w:t>
      </w:r>
      <w:r>
        <w:rPr>
          <w:rFonts w:cs="Arial" w:hAnsi="Arial" w:eastAsia="Arial" w:ascii="Arial"/>
          <w:b/>
          <w:i/>
          <w:spacing w:val="1"/>
          <w:w w:val="104"/>
          <w:sz w:val="18"/>
          <w:szCs w:val="18"/>
        </w:rPr>
        <w:t>i</w:t>
      </w:r>
      <w:r>
        <w:rPr>
          <w:rFonts w:cs="Arial" w:hAnsi="Arial" w:eastAsia="Arial" w:ascii="Arial"/>
          <w:b/>
          <w:i/>
          <w:spacing w:val="6"/>
          <w:w w:val="104"/>
          <w:sz w:val="18"/>
          <w:szCs w:val="18"/>
        </w:rPr>
        <w:t>d</w:t>
      </w:r>
      <w:r>
        <w:rPr>
          <w:rFonts w:cs="Arial" w:hAnsi="Arial" w:eastAsia="Arial" w:ascii="Arial"/>
          <w:b/>
          <w:i/>
          <w:spacing w:val="2"/>
          <w:w w:val="104"/>
          <w:sz w:val="18"/>
          <w:szCs w:val="18"/>
        </w:rPr>
        <w:t>a</w:t>
      </w:r>
      <w:r>
        <w:rPr>
          <w:rFonts w:cs="Arial" w:hAnsi="Arial" w:eastAsia="Arial" w:ascii="Arial"/>
          <w:b/>
          <w:i/>
          <w:spacing w:val="0"/>
          <w:w w:val="104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3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AV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3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auto" w:line="250"/>
        <w:ind w:left="1209" w:right="649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6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209" w:right="2916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6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:</w:t>
      </w:r>
      <w:r>
        <w:rPr>
          <w:rFonts w:cs="Arial" w:hAnsi="Arial" w:eastAsia="Arial" w:ascii="Arial"/>
          <w:spacing w:val="32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fo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qu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8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25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á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ic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8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209" w:right="3626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.</w:t>
      </w:r>
      <w:r>
        <w:rPr>
          <w:rFonts w:cs="Arial" w:hAnsi="Arial" w:eastAsia="Arial" w:ascii="Arial"/>
          <w:spacing w:val="24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,</w:t>
      </w:r>
      <w:r>
        <w:rPr>
          <w:rFonts w:cs="Arial" w:hAnsi="Arial" w:eastAsia="Arial" w:ascii="Arial"/>
          <w:spacing w:val="3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ón</w:t>
      </w:r>
      <w:r>
        <w:rPr>
          <w:rFonts w:cs="Arial" w:hAnsi="Arial" w:eastAsia="Arial" w:ascii="Arial"/>
          <w:spacing w:val="3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ob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j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9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aw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209" w:right="2494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4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:</w:t>
      </w:r>
      <w:r>
        <w:rPr>
          <w:rFonts w:cs="Arial" w:hAnsi="Arial" w:eastAsia="Arial" w:ascii="Arial"/>
          <w:spacing w:val="4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39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11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1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aw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209" w:right="5638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4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W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ey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209" w:right="5580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4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9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ey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ic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10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5"/>
        <w:ind w:left="1209" w:right="2374" w:hanging="1066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,</w:t>
      </w:r>
      <w:r>
        <w:rPr>
          <w:rFonts w:cs="Arial" w:hAnsi="Arial" w:eastAsia="Arial" w:ascii="Arial"/>
          <w:spacing w:val="24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ón</w:t>
      </w:r>
      <w:r>
        <w:rPr>
          <w:rFonts w:cs="Arial" w:hAnsi="Arial" w:eastAsia="Arial" w:ascii="Arial"/>
          <w:spacing w:val="4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27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b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9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il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aw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3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  <w:t>c</w:t>
      </w:r>
      <w:r>
        <w:rPr>
          <w:rFonts w:cs="Arial" w:hAnsi="Arial" w:eastAsia="Arial" w:ascii="Arial"/>
          <w:spacing w:val="7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31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Arial" w:hAnsi="Arial" w:eastAsia="Arial" w:ascii="Arial"/>
          <w:spacing w:val="13"/>
          <w:w w:val="100"/>
          <w:sz w:val="20"/>
          <w:szCs w:val="20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5"/>
          <w:w w:val="100"/>
          <w:sz w:val="20"/>
          <w:szCs w:val="20"/>
          <w:u w:val="single" w:color="00000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  <w:u w:val="single" w:color="000000"/>
        </w:rPr>
      </w:r>
      <w:r>
        <w:rPr>
          <w:rFonts w:cs="Arial" w:hAnsi="Arial" w:eastAsia="Arial" w:ascii="Arial"/>
          <w:spacing w:val="8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vi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ati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B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209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aw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H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  <w:ind w:left="120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3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eb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Re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3"/>
      </w:pPr>
      <w:r>
        <w:pict>
          <v:group style="position:absolute;margin-left:79.87pt;margin-top:10.2238pt;width:189.94pt;height:0.88608pt;mso-position-horizontal-relative:page;mso-position-vertical-relative:paragraph;z-index:-2213" coordorigin="1597,204" coordsize="3799,18">
            <v:shape style="position:absolute;left:1603;top:209;width:3787;height:0" coordorigin="1603,209" coordsize="3787,0" path="m1603,209l5390,209e" filled="f" stroked="t" strokeweight="0.5pt" strokecolor="#0000FF">
              <v:path arrowok="t"/>
            </v:shape>
            <v:shape style="position:absolute;left:1603;top:216;width:3787;height:0" coordorigin="1603,216" coordsize="3787,0" path="m1603,216l5390,216e" filled="f" stroked="t" strokeweight="0.58pt" strokecolor="#0000FF">
              <v:path arrowok="t"/>
            </v:shape>
            <w10:wrap type="none"/>
          </v:group>
        </w:pict>
      </w:r>
      <w:hyperlink r:id="rId35">
        <w:r>
          <w:rPr>
            <w:rFonts w:cs="Arial" w:hAnsi="Arial" w:eastAsia="Arial" w:ascii="Arial"/>
            <w:color w:val="0000FF"/>
            <w:w w:val="103"/>
            <w:sz w:val="20"/>
            <w:szCs w:val="20"/>
          </w:rPr>
          <w:t>h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tp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: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//e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.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g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ot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d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ot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e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.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c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-4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q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u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ic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ks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ta</w:t>
        </w:r>
        <w:r>
          <w:rPr>
            <w:rFonts w:cs="Arial" w:hAnsi="Arial" w:eastAsia="Arial" w:ascii="Arial"/>
            <w:color w:val="0000FF"/>
            <w:spacing w:val="-2"/>
            <w:w w:val="103"/>
            <w:sz w:val="20"/>
            <w:szCs w:val="20"/>
          </w:rPr>
          <w:t>r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/h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-10"/>
            <w:w w:val="103"/>
            <w:sz w:val="20"/>
            <w:szCs w:val="20"/>
          </w:rPr>
          <w:t>w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to/</w:t>
        </w:r>
      </w:hyperlink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auto" w:line="248"/>
        <w:ind w:left="143" w:right="106"/>
      </w:pPr>
      <w:r>
        <w:pict>
          <v:group style="position:absolute;margin-left:79.75pt;margin-top:34.4838pt;width:240.58pt;height:0.88608pt;mso-position-horizontal-relative:page;mso-position-vertical-relative:paragraph;z-index:-2212" coordorigin="1595,690" coordsize="4812,18">
            <v:shape style="position:absolute;left:1603;top:695;width:4790;height:0" coordorigin="1603,695" coordsize="4790,0" path="m1603,695l6394,695e" filled="f" stroked="t" strokeweight="0.5pt" strokecolor="#0000FF">
              <v:path arrowok="t"/>
            </v:shape>
            <v:shape style="position:absolute;left:1603;top:699;width:4795;height:0" coordorigin="1603,699" coordsize="4795,0" path="m1603,699l6398,699e" filled="f" stroked="t" strokeweight="0.82pt" strokecolor="#0000FF">
              <v:path arrowok="t"/>
            </v:shape>
            <w10:wrap type="none"/>
          </v:group>
        </w:pict>
      </w:r>
      <w:r>
        <w:pict>
          <v:group style="position:absolute;margin-left:79.75pt;margin-top:46.4838pt;width:288.58pt;height:0.88608pt;mso-position-horizontal-relative:page;mso-position-vertical-relative:paragraph;z-index:-2211" coordorigin="1595,930" coordsize="5772,18">
            <v:shape style="position:absolute;left:1603;top:935;width:5755;height:0" coordorigin="1603,935" coordsize="5755,0" path="m1603,935l7358,935e" filled="f" stroked="t" strokeweight="0.5pt" strokecolor="#0000FF">
              <v:path arrowok="t"/>
            </v:shape>
            <v:shape style="position:absolute;left:1603;top:939;width:5755;height:0" coordorigin="1603,939" coordsize="5755,0" path="m1603,939l7358,939e" filled="f" stroked="t" strokeweight="0.82pt" strokecolor="#0000FF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tá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á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3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3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nt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hyperlink r:id="rId36"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h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tp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: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//</w:t>
        </w:r>
        <w:r>
          <w:rPr>
            <w:rFonts w:cs="Arial" w:hAnsi="Arial" w:eastAsia="Arial" w:ascii="Arial"/>
            <w:color w:val="0000FF"/>
            <w:spacing w:val="-10"/>
            <w:w w:val="103"/>
            <w:sz w:val="20"/>
            <w:szCs w:val="20"/>
          </w:rPr>
          <w:t>www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.</w:t>
        </w:r>
        <w:r>
          <w:rPr>
            <w:rFonts w:cs="Arial" w:hAnsi="Arial" w:eastAsia="Arial" w:ascii="Arial"/>
            <w:color w:val="0000FF"/>
            <w:spacing w:val="-4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i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c</w:t>
        </w:r>
        <w:r>
          <w:rPr>
            <w:rFonts w:cs="Arial" w:hAnsi="Arial" w:eastAsia="Arial" w:ascii="Arial"/>
            <w:color w:val="0000FF"/>
            <w:spacing w:val="-2"/>
            <w:w w:val="103"/>
            <w:sz w:val="20"/>
            <w:szCs w:val="20"/>
          </w:rPr>
          <w:t>r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of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t.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c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p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i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h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-4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d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d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e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fa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u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l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.a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sp</w:t>
        </w:r>
      </w:hyperlink>
      <w:r>
        <w:rPr>
          <w:rFonts w:cs="Arial" w:hAnsi="Arial" w:eastAsia="Arial" w:ascii="Arial"/>
          <w:color w:val="0000FF"/>
          <w:spacing w:val="7"/>
          <w:w w:val="103"/>
          <w:sz w:val="20"/>
          <w:szCs w:val="20"/>
        </w:rPr>
        <w:t> </w:t>
      </w:r>
      <w:hyperlink r:id="rId37"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h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tp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: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//</w:t>
        </w:r>
        <w:r>
          <w:rPr>
            <w:rFonts w:cs="Arial" w:hAnsi="Arial" w:eastAsia="Arial" w:ascii="Arial"/>
            <w:color w:val="0000FF"/>
            <w:spacing w:val="-10"/>
            <w:w w:val="103"/>
            <w:sz w:val="20"/>
            <w:szCs w:val="20"/>
          </w:rPr>
          <w:t>www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.</w:t>
        </w:r>
        <w:r>
          <w:rPr>
            <w:rFonts w:cs="Arial" w:hAnsi="Arial" w:eastAsia="Arial" w:ascii="Arial"/>
            <w:color w:val="0000FF"/>
            <w:spacing w:val="-4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i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c</w:t>
        </w:r>
        <w:r>
          <w:rPr>
            <w:rFonts w:cs="Arial" w:hAnsi="Arial" w:eastAsia="Arial" w:ascii="Arial"/>
            <w:color w:val="0000FF"/>
            <w:spacing w:val="-2"/>
            <w:w w:val="103"/>
            <w:sz w:val="20"/>
            <w:szCs w:val="20"/>
          </w:rPr>
          <w:t>r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of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t.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c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pa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i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h/</w:t>
        </w:r>
        <w:r>
          <w:rPr>
            <w:rFonts w:cs="Arial" w:hAnsi="Arial" w:eastAsia="Arial" w:ascii="Arial"/>
            <w:color w:val="0000FF"/>
            <w:spacing w:val="1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d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0000FF"/>
            <w:spacing w:val="-2"/>
            <w:w w:val="103"/>
            <w:sz w:val="20"/>
            <w:szCs w:val="20"/>
          </w:rPr>
          <w:t>r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g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e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i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n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/d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ef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u</w:t>
        </w:r>
        <w:r>
          <w:rPr>
            <w:rFonts w:cs="Arial" w:hAnsi="Arial" w:eastAsia="Arial" w:ascii="Arial"/>
            <w:color w:val="0000FF"/>
            <w:spacing w:val="2"/>
            <w:w w:val="103"/>
            <w:sz w:val="20"/>
            <w:szCs w:val="20"/>
          </w:rPr>
          <w:t>l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t</w:t>
        </w:r>
        <w:r>
          <w:rPr>
            <w:rFonts w:cs="Arial" w:hAnsi="Arial" w:eastAsia="Arial" w:ascii="Arial"/>
            <w:color w:val="0000FF"/>
            <w:spacing w:val="5"/>
            <w:w w:val="103"/>
            <w:sz w:val="20"/>
            <w:szCs w:val="20"/>
          </w:rPr>
          <w:t>.</w:t>
        </w:r>
        <w:r>
          <w:rPr>
            <w:rFonts w:cs="Arial" w:hAnsi="Arial" w:eastAsia="Arial" w:ascii="Arial"/>
            <w:color w:val="0000FF"/>
            <w:spacing w:val="0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0000FF"/>
            <w:spacing w:val="7"/>
            <w:w w:val="103"/>
            <w:sz w:val="20"/>
            <w:szCs w:val="20"/>
          </w:rPr>
          <w:t>sp</w:t>
        </w:r>
      </w:hyperlink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auto" w:line="245"/>
        <w:ind w:left="143" w:right="105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at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spacing w:val="5"/>
          <w:w w:val="103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3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..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pgMar w:header="538" w:footer="339" w:top="800" w:bottom="280" w:left="1460" w:right="144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8.96pt;margin-top:752.4pt;width:455.76pt;height:2.64pt;mso-position-horizontal-relative:page;mso-position-vertical-relative:page;z-index:-2235">
          <v:imagedata o:title="" r:id="rId1"/>
        </v:shape>
      </w:pict>
    </w:r>
    <w:r>
      <w:pict>
        <v:shape type="#_x0000_t202" style="position:absolute;margin-left:79.16pt;margin-top:755.679pt;width:77.8592pt;height:10.64pt;mso-position-horizontal-relative:page;mso-position-vertical-relative:page;z-index:-22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g.</w:t>
                </w:r>
                <w:r>
                  <w:rPr>
                    <w:rFonts w:cs="Arial" w:hAnsi="Arial" w:eastAsia="Arial" w:ascii="Arial"/>
                    <w:spacing w:val="9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Caro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cs="Arial" w:hAnsi="Arial" w:eastAsia="Arial" w:ascii="Arial"/>
                    <w:spacing w:val="-10"/>
                    <w:w w:val="100"/>
                    <w:sz w:val="17"/>
                    <w:szCs w:val="17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Orco</w:t>
                </w:r>
                <w:r>
                  <w:rPr>
                    <w:rFonts w:cs="Arial" w:hAnsi="Arial" w:eastAsia="Arial" w:ascii="Arial"/>
                    <w:spacing w:val="-5"/>
                    <w:w w:val="101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4.121pt;margin-top:755.679pt;width:38.744pt;height:10.64pt;mso-position-horizontal-relative:page;mso-position-vertical-relative:page;z-index:-22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ñ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2004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9.511pt;margin-top:755.679pt;width:39.2659pt;height:10.64pt;mso-position-horizontal-relative:page;mso-position-vertical-relative:page;z-index:-22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Pág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8.96pt;margin-top:752.4pt;width:455.76pt;height:2.64pt;mso-position-horizontal-relative:page;mso-position-vertical-relative:page;z-index:-2231">
          <v:imagedata o:title="" r:id="rId1"/>
        </v:shape>
      </w:pict>
    </w:r>
    <w:r>
      <w:pict>
        <v:shape type="#_x0000_t202" style="position:absolute;margin-left:79.16pt;margin-top:755.679pt;width:77.8592pt;height:10.64pt;mso-position-horizontal-relative:page;mso-position-vertical-relative:page;z-index:-22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g.</w:t>
                </w:r>
                <w:r>
                  <w:rPr>
                    <w:rFonts w:cs="Arial" w:hAnsi="Arial" w:eastAsia="Arial" w:ascii="Arial"/>
                    <w:spacing w:val="9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Caro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cs="Arial" w:hAnsi="Arial" w:eastAsia="Arial" w:ascii="Arial"/>
                    <w:spacing w:val="-10"/>
                    <w:w w:val="100"/>
                    <w:sz w:val="17"/>
                    <w:szCs w:val="17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Orco</w:t>
                </w:r>
                <w:r>
                  <w:rPr>
                    <w:rFonts w:cs="Arial" w:hAnsi="Arial" w:eastAsia="Arial" w:ascii="Arial"/>
                    <w:spacing w:val="-5"/>
                    <w:w w:val="101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4.121pt;margin-top:755.679pt;width:38.744pt;height:10.64pt;mso-position-horizontal-relative:page;mso-position-vertical-relative:page;z-index:-22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ñ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2004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9.511pt;margin-top:755.679pt;width:44.0698pt;height:10.64pt;mso-position-horizontal-relative:page;mso-position-vertical-relative:page;z-index:-22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Pág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9.16pt;margin-top:755.679pt;width:77.8592pt;height:10.64pt;mso-position-horizontal-relative:page;mso-position-vertical-relative:page;z-index:-22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g.</w:t>
                </w:r>
                <w:r>
                  <w:rPr>
                    <w:rFonts w:cs="Arial" w:hAnsi="Arial" w:eastAsia="Arial" w:ascii="Arial"/>
                    <w:spacing w:val="9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Caro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i</w:t>
                </w:r>
                <w:r>
                  <w:rPr>
                    <w:rFonts w:cs="Arial" w:hAnsi="Arial" w:eastAsia="Arial" w:ascii="Arial"/>
                    <w:spacing w:val="-10"/>
                    <w:w w:val="100"/>
                    <w:sz w:val="17"/>
                    <w:szCs w:val="17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Orco</w:t>
                </w:r>
                <w:r>
                  <w:rPr>
                    <w:rFonts w:cs="Arial" w:hAnsi="Arial" w:eastAsia="Arial" w:ascii="Arial"/>
                    <w:spacing w:val="-5"/>
                    <w:w w:val="101"/>
                    <w:sz w:val="17"/>
                    <w:szCs w:val="17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4.121pt;margin-top:755.679pt;width:38.744pt;height:10.64pt;mso-position-horizontal-relative:page;mso-position-vertical-relative:page;z-index:-22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 w:right="-2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ñ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o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t>2004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9.511pt;margin-top:755.679pt;width:44.0698pt;height:10.64pt;mso-position-horizontal-relative:page;mso-position-vertical-relative:page;z-index:-22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Pág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17"/>
                    <w:szCs w:val="17"/>
                  </w:rPr>
                  <w:t>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1"/>
                    <w:sz w:val="17"/>
                    <w:szCs w:val="17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9.92pt;margin-top:26.88pt;width:15.36pt;height:19.44pt;mso-position-horizontal-relative:page;mso-position-vertical-relative:page;z-index:-2238">
          <v:imagedata o:title="" r:id="rId1"/>
        </v:shape>
      </w:pict>
    </w:r>
    <w:r>
      <w:pict>
        <v:shape type="#_x0000_t202" style="position:absolute;margin-left:95.96pt;margin-top:27.4155pt;width:147.367pt;height:22.4pt;mso-position-horizontal-relative:page;mso-position-vertical-relative:page;z-index:-22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3"/>
                  <w:ind w:left="20" w:right="-31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8"/>
                    <w:szCs w:val="18"/>
                  </w:rPr>
                  <w:t>v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spacing w:val="-7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spacing w:val="47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lóg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4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4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4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4"/>
                  <w:ind w:left="20"/>
                </w:pP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  <w:t>F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spacing w:val="3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spacing w:val="3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4"/>
                    <w:w w:val="104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4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-2"/>
                    <w:w w:val="104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-2"/>
                    <w:w w:val="104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4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7.889pt;margin-top:27.4155pt;width:166.315pt;height:22.64pt;mso-position-horizontal-relative:page;mso-position-vertical-relative:page;z-index:-22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3"/>
                  <w:ind w:left="20" w:right="-26"/>
                </w:pP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í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1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18"/>
                    <w:szCs w:val="18"/>
                  </w:rPr>
                  <w:t>m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spacing w:val="26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6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spacing w:val="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f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4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spacing w:val="2"/>
                    <w:w w:val="104"/>
                    <w:sz w:val="18"/>
                    <w:szCs w:val="18"/>
                  </w:rPr>
                  <w:t>m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4"/>
                    <w:sz w:val="18"/>
                    <w:szCs w:val="18"/>
                  </w:rPr>
                  <w:t>c</w:t>
                </w:r>
                <w:r>
                  <w:rPr>
                    <w:rFonts w:cs="Arial" w:hAnsi="Arial" w:eastAsia="Arial" w:ascii="Arial"/>
                    <w:spacing w:val="6"/>
                    <w:w w:val="104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spacing w:val="-3"/>
                    <w:w w:val="104"/>
                    <w:sz w:val="18"/>
                    <w:szCs w:val="18"/>
                  </w:rPr>
                  <w:t>ó</w:t>
                </w:r>
                <w:r>
                  <w:rPr>
                    <w:rFonts w:cs="Arial" w:hAnsi="Arial" w:eastAsia="Arial" w:ascii="Arial"/>
                    <w:spacing w:val="0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8"/>
                  <w:ind w:left="1455" w:right="-28"/>
                </w:pPr>
                <w:r>
                  <w:rPr>
                    <w:rFonts w:cs="Arial" w:hAnsi="Arial" w:eastAsia="Arial" w:ascii="Arial"/>
                    <w:b/>
                    <w:color w:val="3366FF"/>
                    <w:spacing w:val="-2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5"/>
                    <w:w w:val="100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4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6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2"/>
                    <w:w w:val="100"/>
                    <w:sz w:val="18"/>
                    <w:szCs w:val="18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0"/>
                    <w:w w:val="100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29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1"/>
                    <w:w w:val="100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1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1"/>
                    <w:w w:val="104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6"/>
                    <w:w w:val="104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1"/>
                    <w:w w:val="104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3366FF"/>
                    <w:spacing w:val="-2"/>
                    <w:w w:val="104"/>
                    <w:sz w:val="18"/>
                    <w:szCs w:val="18"/>
                  </w:rPr>
                  <w:t>OS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2.xml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oter" Target="footer3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hyperlink" Target="http://es.gotdotnet.com/quickstart/howto/" TargetMode="External"/><Relationship Id="rId36" Type="http://schemas.openxmlformats.org/officeDocument/2006/relationships/hyperlink" Target="http://www.microsoft.com/spanish/msdn/default.asp" TargetMode="External"/><Relationship Id="rId37" Type="http://schemas.openxmlformats.org/officeDocument/2006/relationships/hyperlink" Target="http://www.microsoft.com/spanish/msdn/Argentina/default.asp" TargetMode="Externa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/image3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/image13.pn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